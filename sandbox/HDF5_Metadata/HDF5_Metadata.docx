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CF6" w:rsidRDefault="006B3043" w:rsidP="006B3043">
      <w:pPr>
        <w:pStyle w:val="Title"/>
      </w:pPr>
      <w:r w:rsidRPr="002B0D24">
        <w:t xml:space="preserve">HDF5 </w:t>
      </w:r>
      <w:r>
        <w:t>M</w:t>
      </w:r>
      <w:r w:rsidR="00B80CF6">
        <w:t>etadata</w:t>
      </w:r>
    </w:p>
    <w:p w:rsidR="006B3043" w:rsidRPr="00B80CF6" w:rsidRDefault="006B3043" w:rsidP="006B3043">
      <w:pPr>
        <w:pStyle w:val="Title"/>
        <w:rPr>
          <w:sz w:val="28"/>
        </w:rPr>
      </w:pPr>
      <w:r w:rsidRPr="00B80CF6">
        <w:rPr>
          <w:sz w:val="28"/>
        </w:rPr>
        <w:t>Library and User</w:t>
      </w:r>
      <w:r w:rsidR="00B80CF6" w:rsidRPr="00B80CF6">
        <w:rPr>
          <w:sz w:val="28"/>
        </w:rPr>
        <w:t xml:space="preserve"> Metadata</w:t>
      </w:r>
    </w:p>
    <w:p w:rsidR="006B3043" w:rsidRDefault="006B3043" w:rsidP="006B3043">
      <w:pPr>
        <w:pStyle w:val="Author"/>
      </w:pPr>
      <w:r>
        <w:t xml:space="preserve">Version </w:t>
      </w:r>
      <w:r w:rsidR="004C3221">
        <w:t>2</w:t>
      </w:r>
    </w:p>
    <w:p w:rsidR="006B3043" w:rsidRPr="006000D5" w:rsidRDefault="006B3043" w:rsidP="006B3043">
      <w:pPr>
        <w:pStyle w:val="Author"/>
      </w:pPr>
      <w:r>
        <w:t>Frank Baker</w:t>
      </w:r>
    </w:p>
    <w:p w:rsidR="006B3043" w:rsidRPr="002B0D24" w:rsidRDefault="006B3043" w:rsidP="006B3043">
      <w:pPr>
        <w:pStyle w:val="Abstract"/>
      </w:pPr>
      <w:r w:rsidRPr="002B0D24">
        <w:t>This document presents two discussions of HDF5 metadata:</w:t>
      </w:r>
    </w:p>
    <w:p w:rsidR="006B3043" w:rsidRPr="002B0D24" w:rsidRDefault="006B3043" w:rsidP="006B3043">
      <w:pPr>
        <w:pStyle w:val="AbstractBullet"/>
        <w:ind w:left="1440"/>
      </w:pPr>
      <w:r w:rsidRPr="002B0D24">
        <w:t>A high level view derived from the text that Peter, Quincey, and I developed for Peter's h5diff comparison specification  document. This might suitable for a user guide chapter.</w:t>
      </w:r>
    </w:p>
    <w:p w:rsidR="006B3043" w:rsidRPr="002B0D24" w:rsidRDefault="006B3043" w:rsidP="006B3043">
      <w:pPr>
        <w:pStyle w:val="AbstractBullet"/>
        <w:ind w:left="1440"/>
      </w:pPr>
      <w:r w:rsidRPr="002B0D24">
        <w:t>A more detailed and technical view that is intended for inclusion in "Advanced Topics</w:t>
      </w:r>
      <w:r w:rsidR="00B80CF6">
        <w:t xml:space="preserve"> in HDF5</w:t>
      </w:r>
      <w:r w:rsidRPr="002B0D24">
        <w:t>."</w:t>
      </w:r>
    </w:p>
    <w:p w:rsidR="00B80CF6" w:rsidRDefault="006B3043" w:rsidP="006B3043">
      <w:pPr>
        <w:pStyle w:val="Abstract"/>
      </w:pPr>
      <w:r w:rsidRPr="002B0D24">
        <w:t xml:space="preserve">These texts experiment with terminology.  Library metadata has previously been discussed as "structural metatdata," but user metadata can also be structural; the key is that </w:t>
      </w:r>
      <w:r w:rsidR="002313D6">
        <w:t>library</w:t>
      </w:r>
      <w:r w:rsidRPr="002B0D24">
        <w:t xml:space="preserve"> metadata is automatically generated by the library.  The two categories of user metadata used to be discussed jointly as "application metadata" without </w:t>
      </w:r>
      <w:r w:rsidR="00B80CF6">
        <w:t>drawing a distinction between</w:t>
      </w:r>
      <w:r w:rsidRPr="002B0D24">
        <w:t xml:space="preserve"> static and dynamic metadata.   Static user metadata is normally set only once and </w:t>
      </w:r>
      <w:r w:rsidR="00B80CF6">
        <w:t>normally</w:t>
      </w:r>
      <w:r w:rsidRPr="002B0D24">
        <w:t xml:space="preserve"> cannot be changed without rewriting an object or file</w:t>
      </w:r>
      <w:r w:rsidR="00B80CF6">
        <w:t>;</w:t>
      </w:r>
      <w:r w:rsidRPr="002B0D24">
        <w:t xml:space="preserve"> dynamic user metadata is designed to be changed at will.</w:t>
      </w:r>
    </w:p>
    <w:p w:rsidR="00D13470" w:rsidRDefault="00B80CF6" w:rsidP="006B3043">
      <w:pPr>
        <w:pStyle w:val="Abstract"/>
      </w:pPr>
      <w:r>
        <w:t>Feedback on this change of terminology is encouraged.</w:t>
      </w:r>
    </w:p>
    <w:p w:rsidR="00D13470" w:rsidRDefault="00D13470" w:rsidP="006B3043">
      <w:pPr>
        <w:pStyle w:val="Abstract"/>
      </w:pPr>
    </w:p>
    <w:p w:rsidR="006B3043" w:rsidRPr="002B0D24" w:rsidRDefault="00D13470" w:rsidP="006B3043">
      <w:pPr>
        <w:pStyle w:val="Abstract"/>
      </w:pPr>
      <w:r>
        <w:t>Note: This document will be eventually be published in HTML and the embedded URLs you see here converted to relative hyperlinks.</w:t>
      </w:r>
    </w:p>
    <w:p w:rsidR="006B3043" w:rsidRPr="00913E2A" w:rsidRDefault="006B3043" w:rsidP="006B3043">
      <w:pPr>
        <w:pStyle w:val="Divider"/>
      </w:pPr>
    </w:p>
    <w:p w:rsidR="006B3043" w:rsidRDefault="006B3043">
      <w:pPr>
        <w:spacing w:after="0"/>
        <w:jc w:val="left"/>
        <w:rPr>
          <w:rFonts w:asciiTheme="majorHAnsi" w:eastAsiaTheme="majorEastAsia" w:hAnsiTheme="majorHAnsi" w:cstheme="majorBidi"/>
          <w:b/>
          <w:bCs/>
          <w:color w:val="000000" w:themeColor="text1"/>
          <w:sz w:val="28"/>
          <w:szCs w:val="28"/>
        </w:rPr>
      </w:pPr>
      <w:r>
        <w:br w:type="page"/>
      </w:r>
    </w:p>
    <w:p w:rsidR="006B3043" w:rsidRPr="002B0D24" w:rsidRDefault="006B3043" w:rsidP="006B3043">
      <w:pPr>
        <w:pStyle w:val="Heading1"/>
      </w:pPr>
      <w:r w:rsidRPr="002B0D24">
        <w:t>HDF5 Metadata -- Overview</w:t>
      </w:r>
    </w:p>
    <w:p w:rsidR="006B3043" w:rsidRPr="002B0D24" w:rsidRDefault="006B3043" w:rsidP="006B3043"/>
    <w:p w:rsidR="006B3043" w:rsidRPr="002B0D24" w:rsidRDefault="006B3043" w:rsidP="006B3043">
      <w:r w:rsidRPr="002B0D24">
        <w:t>HDF5 files generally contain two types of metadata: library metadata and user metadata.  </w:t>
      </w:r>
    </w:p>
    <w:p w:rsidR="006B3043" w:rsidRPr="002B0D24" w:rsidRDefault="006B3043" w:rsidP="006B3043"/>
    <w:p w:rsidR="006B3043" w:rsidRPr="002B0D24" w:rsidRDefault="006B3043" w:rsidP="006B3043">
      <w:r w:rsidRPr="002B0D24">
        <w:t>Library metadata is generated by the HDF5 Library to describe the structure of the file and structure and contents of objects in the file.  For example, libra</w:t>
      </w:r>
      <w:r w:rsidR="00A81376">
        <w:t>r</w:t>
      </w:r>
      <w:r w:rsidRPr="002B0D24">
        <w:t>y metadata includes</w:t>
      </w:r>
      <w:r w:rsidR="00A81376">
        <w:t xml:space="preserve"> information such as</w:t>
      </w:r>
      <w:r w:rsidRPr="002B0D24">
        <w:t>:</w:t>
      </w:r>
    </w:p>
    <w:p w:rsidR="006B3043" w:rsidRPr="002B0D24" w:rsidRDefault="006B3043" w:rsidP="006B3043">
      <w:pPr>
        <w:pStyle w:val="ListBullet2"/>
      </w:pPr>
      <w:r w:rsidRPr="002B0D24">
        <w:t>A header block (superblock) that sets up the file, sets up the initial structures, and identifies the file as a valid HDF5 file</w:t>
      </w:r>
    </w:p>
    <w:p w:rsidR="006B3043" w:rsidRPr="002B0D24" w:rsidRDefault="006B3043" w:rsidP="006B3043">
      <w:pPr>
        <w:pStyle w:val="ListBullet2"/>
      </w:pPr>
      <w:r w:rsidRPr="002B0D24">
        <w:t>B-trees that describe the location of and provide access to groups and members of groups </w:t>
      </w:r>
    </w:p>
    <w:p w:rsidR="006B3043" w:rsidRPr="002B0D24" w:rsidRDefault="006B3043" w:rsidP="006B3043">
      <w:pPr>
        <w:pStyle w:val="ListBullet2"/>
      </w:pPr>
      <w:r w:rsidRPr="002B0D24">
        <w:t>Datatype, current and maximum array dimensions, and other features of a dataset </w:t>
      </w:r>
    </w:p>
    <w:p w:rsidR="006B3043" w:rsidRPr="002B0D24" w:rsidRDefault="006B3043" w:rsidP="006B3043">
      <w:pPr>
        <w:pStyle w:val="ListBullet2"/>
      </w:pPr>
      <w:r w:rsidRPr="002B0D24">
        <w:t>Dataset properties such as storage layout, fill value, allocation time, or the use of filters</w:t>
      </w:r>
    </w:p>
    <w:p w:rsidR="006B3043" w:rsidRPr="002B0D24" w:rsidRDefault="006B3043" w:rsidP="006B3043">
      <w:r w:rsidRPr="002B0D24">
        <w:t>HDF5 natively interprets and understands library metadata.  Library metadata is always present; even an otherwise-empty file must contain certain metadata to be a valid HDF5 file. </w:t>
      </w:r>
    </w:p>
    <w:p w:rsidR="006B3043" w:rsidRPr="002B0D24" w:rsidRDefault="006B3043" w:rsidP="006B3043"/>
    <w:p w:rsidR="006B3043" w:rsidRPr="002B0D24" w:rsidRDefault="006B3043" w:rsidP="006B3043">
      <w:r w:rsidRPr="002B0D24">
        <w:t xml:space="preserve">User metadata is </w:t>
      </w:r>
      <w:r w:rsidR="00A81376">
        <w:t>provided</w:t>
      </w:r>
      <w:r w:rsidRPr="002B0D24">
        <w:t xml:space="preserve"> </w:t>
      </w:r>
      <w:r w:rsidR="00A81376">
        <w:t>by, and in many cases defined</w:t>
      </w:r>
      <w:r w:rsidRPr="002B0D24">
        <w:t xml:space="preserve"> by</w:t>
      </w:r>
      <w:r w:rsidR="00A81376">
        <w:t>,</w:t>
      </w:r>
      <w:r w:rsidRPr="002B0D24">
        <w:t xml:space="preserve"> a user application</w:t>
      </w:r>
      <w:r w:rsidR="00A81376">
        <w:t>;</w:t>
      </w:r>
      <w:r w:rsidRPr="002B0D24">
        <w:t xml:space="preserve"> is often stored in an HDF5 attribute</w:t>
      </w:r>
      <w:r w:rsidR="00A81376">
        <w:t>;</w:t>
      </w:r>
      <w:r w:rsidRPr="002B0D24">
        <w:t xml:space="preserve"> and may describe virtually anything.  Examples include: </w:t>
      </w:r>
    </w:p>
    <w:p w:rsidR="00A81376" w:rsidRDefault="00A81376" w:rsidP="006B3043">
      <w:pPr>
        <w:pStyle w:val="ListBullet2"/>
      </w:pPr>
      <w:r>
        <w:t>Property list settings</w:t>
      </w:r>
    </w:p>
    <w:p w:rsidR="006B3043" w:rsidRPr="002B0D24" w:rsidRDefault="006B3043" w:rsidP="006B3043">
      <w:pPr>
        <w:pStyle w:val="ListBullet2"/>
      </w:pPr>
      <w:r w:rsidRPr="002B0D24">
        <w:t>Minimum and maximum valid values in a dataset</w:t>
      </w:r>
    </w:p>
    <w:p w:rsidR="006B3043" w:rsidRPr="002B0D24" w:rsidRDefault="006B3043" w:rsidP="006B3043">
      <w:pPr>
        <w:pStyle w:val="ListBullet2"/>
      </w:pPr>
      <w:r w:rsidRPr="002B0D24">
        <w:t>Conditions under which data was collected</w:t>
      </w:r>
    </w:p>
    <w:p w:rsidR="006B3043" w:rsidRPr="002B0D24" w:rsidRDefault="006B3043" w:rsidP="006B3043">
      <w:pPr>
        <w:pStyle w:val="ListBullet2"/>
      </w:pPr>
      <w:r w:rsidRPr="002B0D24">
        <w:t>Data history and/or provenance</w:t>
      </w:r>
    </w:p>
    <w:p w:rsidR="006B3043" w:rsidRPr="002B0D24" w:rsidRDefault="006B3043" w:rsidP="006B3043">
      <w:pPr>
        <w:pStyle w:val="ListBullet2"/>
      </w:pPr>
      <w:r w:rsidRPr="002B0D24">
        <w:t>Relationships among datasets</w:t>
      </w:r>
    </w:p>
    <w:p w:rsidR="006B3043" w:rsidRPr="002B0D24" w:rsidRDefault="006B3043" w:rsidP="006B3043">
      <w:pPr>
        <w:pStyle w:val="ListBullet2"/>
      </w:pPr>
      <w:r w:rsidRPr="002B0D24">
        <w:t>Scales or other interpretive information</w:t>
      </w:r>
    </w:p>
    <w:p w:rsidR="006B3043" w:rsidRDefault="006B3043" w:rsidP="006B3043">
      <w:r w:rsidRPr="002B0D24">
        <w:t>HDF5 does not natively understand all forms of user metadata</w:t>
      </w:r>
      <w:r w:rsidR="0058402C">
        <w:t xml:space="preserve">; user metadata that the library does not natively understand must be </w:t>
      </w:r>
      <w:r w:rsidRPr="002B0D24">
        <w:t>interpreted by the application.  User metadata is optional but very commonly used.</w:t>
      </w:r>
    </w:p>
    <w:p w:rsidR="006B3043" w:rsidRDefault="006B3043">
      <w:pPr>
        <w:spacing w:after="0"/>
        <w:jc w:val="left"/>
        <w:rPr>
          <w:rFonts w:asciiTheme="majorHAnsi" w:eastAsiaTheme="majorEastAsia" w:hAnsiTheme="majorHAnsi" w:cstheme="majorBidi"/>
          <w:b/>
          <w:bCs/>
          <w:color w:val="000000" w:themeColor="text1"/>
          <w:sz w:val="28"/>
          <w:szCs w:val="28"/>
        </w:rPr>
      </w:pPr>
      <w:r>
        <w:br w:type="page"/>
      </w:r>
    </w:p>
    <w:p w:rsidR="006B3043" w:rsidRPr="002B0D24" w:rsidRDefault="006B3043" w:rsidP="006B3043">
      <w:pPr>
        <w:pStyle w:val="Heading1"/>
      </w:pPr>
      <w:r w:rsidRPr="002B0D24">
        <w:t xml:space="preserve">HDF5 Metadata </w:t>
      </w:r>
      <w:r w:rsidR="00B80CF6">
        <w:t>–</w:t>
      </w:r>
      <w:r w:rsidRPr="002B0D24">
        <w:t xml:space="preserve"> Detailed Review</w:t>
      </w:r>
    </w:p>
    <w:p w:rsidR="006B3043" w:rsidRPr="002B0D24" w:rsidRDefault="006B3043" w:rsidP="006B3043">
      <w:r w:rsidRPr="002B0D24">
        <w:t>HDF5 files can contain several types of metadata: </w:t>
      </w:r>
    </w:p>
    <w:p w:rsidR="006B3043" w:rsidRPr="002B0D24" w:rsidRDefault="006B3043" w:rsidP="006B3043">
      <w:pPr>
        <w:pStyle w:val="ListBullet2"/>
        <w:tabs>
          <w:tab w:val="num" w:pos="720"/>
        </w:tabs>
        <w:ind w:left="720"/>
      </w:pPr>
      <w:r w:rsidRPr="002B0D24">
        <w:t>Library metadata </w:t>
      </w:r>
    </w:p>
    <w:p w:rsidR="006B3043" w:rsidRPr="002B0D24" w:rsidRDefault="006B3043" w:rsidP="006B3043">
      <w:pPr>
        <w:pStyle w:val="ListBullet2"/>
        <w:tabs>
          <w:tab w:val="num" w:pos="720"/>
        </w:tabs>
        <w:ind w:left="720"/>
      </w:pPr>
      <w:r w:rsidRPr="002B0D24">
        <w:t>Static user metadata</w:t>
      </w:r>
    </w:p>
    <w:p w:rsidR="006B3043" w:rsidRPr="002B0D24" w:rsidRDefault="006B3043" w:rsidP="006B3043">
      <w:pPr>
        <w:pStyle w:val="ListBullet2"/>
        <w:tabs>
          <w:tab w:val="num" w:pos="720"/>
        </w:tabs>
        <w:ind w:left="720"/>
      </w:pPr>
      <w:r w:rsidRPr="002B0D24">
        <w:t>Dynamic user metadata</w:t>
      </w:r>
    </w:p>
    <w:p w:rsidR="006B3043" w:rsidRPr="002B0D24" w:rsidRDefault="006B3043" w:rsidP="006B3043">
      <w:pPr>
        <w:pStyle w:val="Heading2"/>
      </w:pPr>
      <w:r w:rsidRPr="002B0D24">
        <w:t>Library Metadata</w:t>
      </w:r>
    </w:p>
    <w:p w:rsidR="006B3043" w:rsidRPr="002B0D24" w:rsidRDefault="006B3043" w:rsidP="006B3043">
      <w:r w:rsidRPr="002B0D24">
        <w:t>Library metadata is metadata that the user doesn't have any interaction with or control over.  It is generated by the HDF5 Library to describe the structure of the file and structure and contents of objects in the file.  For example, library metadata includes information such as:</w:t>
      </w:r>
    </w:p>
    <w:p w:rsidR="006B3043" w:rsidRPr="002B0D24" w:rsidRDefault="006B3043" w:rsidP="006B3043">
      <w:pPr>
        <w:pStyle w:val="ListBullet2"/>
        <w:tabs>
          <w:tab w:val="num" w:pos="720"/>
        </w:tabs>
        <w:ind w:left="720"/>
      </w:pPr>
      <w:r w:rsidRPr="002B0D24">
        <w:t>Most elements of the header</w:t>
      </w:r>
      <w:r w:rsidR="0058402C">
        <w:t xml:space="preserve"> block (superblock), which sets</w:t>
      </w:r>
      <w:r w:rsidRPr="002B0D24">
        <w:t> up the file, sets up the initi</w:t>
      </w:r>
      <w:r w:rsidR="0058402C">
        <w:t>al structures, and identifies </w:t>
      </w:r>
      <w:r w:rsidRPr="002B0D24">
        <w:t>the file as a valid HDF5 file</w:t>
      </w:r>
    </w:p>
    <w:p w:rsidR="0058402C" w:rsidRDefault="0058402C" w:rsidP="0058402C">
      <w:pPr>
        <w:pStyle w:val="ListBullet2"/>
        <w:tabs>
          <w:tab w:val="num" w:pos="720"/>
        </w:tabs>
        <w:ind w:left="720"/>
      </w:pPr>
      <w:r>
        <w:t>O</w:t>
      </w:r>
      <w:r w:rsidR="006B3043" w:rsidRPr="002B0D24">
        <w:t>bject headers, which set up objects in an</w:t>
      </w:r>
      <w:r>
        <w:t xml:space="preserve"> HDF5 file</w:t>
      </w:r>
    </w:p>
    <w:p w:rsidR="006B3043" w:rsidRPr="002B0D24" w:rsidRDefault="0058402C" w:rsidP="0058402C">
      <w:pPr>
        <w:pStyle w:val="ListBullet2"/>
        <w:tabs>
          <w:tab w:val="num" w:pos="720"/>
        </w:tabs>
        <w:ind w:left="720"/>
      </w:pPr>
      <w:r>
        <w:t>The offset information that is required to locate any object in the file</w:t>
      </w:r>
    </w:p>
    <w:p w:rsidR="006B3043" w:rsidRPr="002B0D24" w:rsidRDefault="006B3043" w:rsidP="006B3043">
      <w:pPr>
        <w:pStyle w:val="ListBullet2"/>
        <w:tabs>
          <w:tab w:val="num" w:pos="720"/>
        </w:tabs>
        <w:ind w:left="720"/>
      </w:pPr>
      <w:r w:rsidRPr="002B0D24">
        <w:t>B-trees that describe the location of and provide access to groups and members of groups </w:t>
      </w:r>
    </w:p>
    <w:p w:rsidR="0058402C" w:rsidRDefault="0058402C" w:rsidP="006B3043"/>
    <w:p w:rsidR="006B3043" w:rsidRPr="002B0D24" w:rsidRDefault="006B3043" w:rsidP="006B3043">
      <w:r w:rsidRPr="002B0D24">
        <w:t>HDF5 natively interprets and understands library metadata.  Library metadata is always present; even an otherwise-empty file must contain a superblock and a root group object header to be a valid HDF5 file. </w:t>
      </w:r>
    </w:p>
    <w:p w:rsidR="006B3043" w:rsidRPr="002B0D24" w:rsidRDefault="006B3043" w:rsidP="006B3043">
      <w:pPr>
        <w:pStyle w:val="Heading2"/>
      </w:pPr>
      <w:r w:rsidRPr="002B0D24">
        <w:t>Dynamic and Static User Metadata</w:t>
      </w:r>
    </w:p>
    <w:p w:rsidR="006B3043" w:rsidRPr="002B0D24" w:rsidRDefault="006B3043" w:rsidP="006B3043">
      <w:r w:rsidRPr="002B0D24">
        <w:t>User metadata is defined and provided by the user application.</w:t>
      </w:r>
    </w:p>
    <w:p w:rsidR="006B3043" w:rsidRPr="002B0D24" w:rsidRDefault="006B3043" w:rsidP="006B3043">
      <w:pPr>
        <w:pStyle w:val="Heading3"/>
      </w:pPr>
      <w:r>
        <w:t>Static user metadata</w:t>
      </w:r>
    </w:p>
    <w:p w:rsidR="006B3043" w:rsidRPr="002B0D24" w:rsidRDefault="006B3043" w:rsidP="006B3043">
      <w:r w:rsidRPr="002B0D24">
        <w:t>Static user metadata is information that the user has control over but that is not generally dynamic.  It is stored in the file superblock, an object header, a property list, or ???, and it does not usually change through the life of a file or object.  Examples of static user metadata include:</w:t>
      </w:r>
    </w:p>
    <w:p w:rsidR="006B3043" w:rsidRPr="002B0D24" w:rsidRDefault="006B3043" w:rsidP="006B3043">
      <w:pPr>
        <w:pStyle w:val="ListBullet2"/>
        <w:tabs>
          <w:tab w:val="num" w:pos="720"/>
        </w:tabs>
        <w:ind w:left="720"/>
      </w:pPr>
      <w:r w:rsidRPr="002B0D24">
        <w:t xml:space="preserve">Property lists: For example, H5Pset_fapl_sec2 </w:t>
      </w:r>
      <w:r w:rsidR="0058402C">
        <w:t xml:space="preserve">sets a </w:t>
      </w:r>
      <w:r w:rsidRPr="002B0D24">
        <w:t xml:space="preserve">file access property </w:t>
      </w:r>
      <w:r w:rsidR="0058402C">
        <w:t xml:space="preserve">specifying </w:t>
      </w:r>
      <w:r w:rsidRPr="002B0D24">
        <w:t>that file I/O will use the sec2 driver. </w:t>
      </w:r>
    </w:p>
    <w:p w:rsidR="006B3043" w:rsidRPr="002B0D24" w:rsidRDefault="006B3043" w:rsidP="006B3043">
      <w:pPr>
        <w:pStyle w:val="ListBullet2"/>
        <w:tabs>
          <w:tab w:val="num" w:pos="720"/>
        </w:tabs>
        <w:ind w:left="720"/>
      </w:pPr>
      <w:r w:rsidRPr="002B0D24">
        <w:t>Link names</w:t>
      </w:r>
    </w:p>
    <w:p w:rsidR="006B3043" w:rsidRPr="002B0D24" w:rsidRDefault="006B3043" w:rsidP="006B3043">
      <w:pPr>
        <w:pStyle w:val="ListBullet2"/>
        <w:tabs>
          <w:tab w:val="num" w:pos="720"/>
        </w:tabs>
        <w:ind w:left="720"/>
      </w:pPr>
      <w:r w:rsidRPr="002B0D24">
        <w:t>A dataset's datatype and dataspace (modulo the potential to extend/shrink it)</w:t>
      </w:r>
    </w:p>
    <w:p w:rsidR="006B3043" w:rsidRPr="002B0D24" w:rsidRDefault="006B3043" w:rsidP="006B3043">
      <w:pPr>
        <w:pStyle w:val="ListBullet2"/>
        <w:tabs>
          <w:tab w:val="num" w:pos="720"/>
        </w:tabs>
        <w:ind w:left="720"/>
      </w:pPr>
      <w:r w:rsidRPr="002B0D24">
        <w:t>Dataset fill values</w:t>
      </w:r>
    </w:p>
    <w:p w:rsidR="006B3043" w:rsidRPr="002B0D24" w:rsidRDefault="006B3043" w:rsidP="006B3043">
      <w:pPr>
        <w:pStyle w:val="ListBullet2"/>
        <w:tabs>
          <w:tab w:val="num" w:pos="720"/>
        </w:tabs>
        <w:ind w:left="720"/>
      </w:pPr>
      <w:r w:rsidRPr="002B0D24">
        <w:t>Dataset or group storage properties</w:t>
      </w:r>
    </w:p>
    <w:p w:rsidR="006B3043" w:rsidRPr="002B0D24" w:rsidRDefault="006B3043" w:rsidP="006B3043"/>
    <w:p w:rsidR="006B3043" w:rsidRPr="002B0D24" w:rsidRDefault="006B3043" w:rsidP="006B3043">
      <w:r w:rsidRPr="002B0D24">
        <w:t xml:space="preserve">Static user metadata is not usually changed through the life of a file or object.  In some cases, it just doesn't tend to change; </w:t>
      </w:r>
      <w:r w:rsidR="001963DF">
        <w:t xml:space="preserve">for example, </w:t>
      </w:r>
      <w:r w:rsidRPr="002B0D24">
        <w:t>the name of a</w:t>
      </w:r>
      <w:r w:rsidR="0058402C">
        <w:t xml:space="preserve"> hard link to an object can be </w:t>
      </w:r>
      <w:r w:rsidR="001963DF">
        <w:t xml:space="preserve">changed only by creating a new hard link and removing the old link. In the more general case, static user metadata can be changed only when </w:t>
      </w:r>
      <w:r w:rsidRPr="002B0D24">
        <w:t>making a new copy of an HDF5 file or object.  </w:t>
      </w:r>
      <w:r w:rsidR="001963DF">
        <w:t>F</w:t>
      </w:r>
      <w:r w:rsidRPr="002B0D24">
        <w:t xml:space="preserve">or example, file access and </w:t>
      </w:r>
      <w:r w:rsidR="001963DF">
        <w:t>dataset access properties</w:t>
      </w:r>
      <w:r w:rsidRPr="002B0D24">
        <w:t xml:space="preserve"> can be changed only when making a new copy of a file or dataset, respectively.</w:t>
      </w:r>
    </w:p>
    <w:p w:rsidR="006B3043" w:rsidRPr="002B0D24" w:rsidRDefault="006B3043" w:rsidP="006B3043">
      <w:pPr>
        <w:pStyle w:val="Heading3"/>
      </w:pPr>
      <w:r>
        <w:t>Dynamic user metadata</w:t>
      </w:r>
    </w:p>
    <w:p w:rsidR="006B3043" w:rsidRPr="002B0D24" w:rsidRDefault="006B3043" w:rsidP="006B3043">
      <w:r w:rsidRPr="002B0D24">
        <w:t>Dynamic user metadata is metadata that the user or application can change at will.  It is often stored in an HDF5 attribute, may describe virtually anything, and can easily change over time.  For example: </w:t>
      </w:r>
    </w:p>
    <w:p w:rsidR="006B3043" w:rsidRPr="002B0D24" w:rsidRDefault="006B3043" w:rsidP="006B3043">
      <w:pPr>
        <w:pStyle w:val="ListBullet2"/>
        <w:tabs>
          <w:tab w:val="num" w:pos="720"/>
        </w:tabs>
        <w:ind w:left="720"/>
      </w:pPr>
      <w:r w:rsidRPr="002B0D24">
        <w:t>Minimum and maximum valid values in a dataset</w:t>
      </w:r>
    </w:p>
    <w:p w:rsidR="006B3043" w:rsidRPr="002B0D24" w:rsidRDefault="006B3043" w:rsidP="006B3043">
      <w:pPr>
        <w:pStyle w:val="ListBullet2"/>
        <w:tabs>
          <w:tab w:val="num" w:pos="720"/>
        </w:tabs>
        <w:ind w:left="720"/>
      </w:pPr>
      <w:r w:rsidRPr="002B0D24">
        <w:t>Conditions under which data was collected</w:t>
      </w:r>
    </w:p>
    <w:p w:rsidR="006B3043" w:rsidRPr="002B0D24" w:rsidRDefault="006B3043" w:rsidP="006B3043">
      <w:pPr>
        <w:pStyle w:val="ListBullet2"/>
        <w:tabs>
          <w:tab w:val="num" w:pos="720"/>
        </w:tabs>
        <w:ind w:left="720"/>
      </w:pPr>
      <w:r w:rsidRPr="002B0D24">
        <w:t>Data history and/or provenance</w:t>
      </w:r>
    </w:p>
    <w:p w:rsidR="006B3043" w:rsidRPr="002B0D24" w:rsidRDefault="006B3043" w:rsidP="006B3043">
      <w:pPr>
        <w:pStyle w:val="ListBullet2"/>
        <w:tabs>
          <w:tab w:val="num" w:pos="720"/>
        </w:tabs>
        <w:ind w:left="720"/>
      </w:pPr>
      <w:r w:rsidRPr="002B0D24">
        <w:t>Relationships among datasets</w:t>
      </w:r>
      <w:r w:rsidR="001963DF">
        <w:t xml:space="preserve"> </w:t>
      </w:r>
    </w:p>
    <w:p w:rsidR="001963DF" w:rsidRDefault="006B3043" w:rsidP="006B3043">
      <w:pPr>
        <w:pStyle w:val="ListBullet2"/>
        <w:tabs>
          <w:tab w:val="num" w:pos="720"/>
        </w:tabs>
        <w:ind w:left="720"/>
      </w:pPr>
      <w:r w:rsidRPr="002B0D24">
        <w:t>Scales or other interpretive information</w:t>
      </w:r>
    </w:p>
    <w:p w:rsidR="001963DF" w:rsidRDefault="001963DF" w:rsidP="006B3043">
      <w:pPr>
        <w:pStyle w:val="ListBullet2"/>
        <w:tabs>
          <w:tab w:val="num" w:pos="720"/>
        </w:tabs>
        <w:ind w:left="720"/>
      </w:pPr>
      <w:r>
        <w:t>The extent of a chunked dataset within the bounds of its maximum extent</w:t>
      </w:r>
    </w:p>
    <w:p w:rsidR="006B3043" w:rsidRPr="002B0D24" w:rsidRDefault="006B3043" w:rsidP="001963DF">
      <w:pPr>
        <w:pStyle w:val="ListBullet2"/>
        <w:numPr>
          <w:ilvl w:val="0"/>
          <w:numId w:val="0"/>
        </w:numPr>
      </w:pPr>
    </w:p>
    <w:p w:rsidR="001963DF" w:rsidRDefault="006B3043" w:rsidP="006B3043">
      <w:r w:rsidRPr="002B0D24">
        <w:t xml:space="preserve">HDF5 does not </w:t>
      </w:r>
      <w:r w:rsidR="001963DF">
        <w:t xml:space="preserve">always </w:t>
      </w:r>
      <w:r w:rsidRPr="002B0D24">
        <w:t>natively understand application metadata; it must be understood and interpreted by the application.  </w:t>
      </w:r>
      <w:r w:rsidR="001963DF">
        <w:t xml:space="preserve">For example, the only thing </w:t>
      </w:r>
      <w:r w:rsidR="00751690">
        <w:t xml:space="preserve">the library understands </w:t>
      </w:r>
      <w:r w:rsidR="001963DF">
        <w:t xml:space="preserve">in the above list is the extent of the dataset in the last bullet.  </w:t>
      </w:r>
    </w:p>
    <w:p w:rsidR="006B3043" w:rsidRPr="002B0D24" w:rsidRDefault="006B3043" w:rsidP="006B3043">
      <w:r w:rsidRPr="002B0D24">
        <w:t xml:space="preserve">Application metadata is technically optional but </w:t>
      </w:r>
      <w:r w:rsidR="001963DF">
        <w:t xml:space="preserve">is almost universally </w:t>
      </w:r>
      <w:r w:rsidRPr="002B0D24">
        <w:t>used.</w:t>
      </w:r>
    </w:p>
    <w:p w:rsidR="006B3043" w:rsidRDefault="006B3043" w:rsidP="006B3043">
      <w:pPr>
        <w:pStyle w:val="Heading2"/>
      </w:pPr>
      <w:r>
        <w:t xml:space="preserve">Metadata </w:t>
      </w:r>
      <w:r w:rsidR="007712C1">
        <w:t>Types</w:t>
      </w:r>
      <w:r>
        <w:t xml:space="preserve"> and Mechanisms</w:t>
      </w:r>
    </w:p>
    <w:p w:rsidR="001F2269" w:rsidRDefault="00F42265" w:rsidP="006B3043">
      <w:r>
        <w:t xml:space="preserve">Table 1 </w:t>
      </w:r>
      <w:r w:rsidR="006B3043">
        <w:t xml:space="preserve">lists several </w:t>
      </w:r>
      <w:r w:rsidR="007712C1">
        <w:t xml:space="preserve">examples of each type of </w:t>
      </w:r>
      <w:r w:rsidR="006B3043">
        <w:t xml:space="preserve">HDF5 metadata, where </w:t>
      </w:r>
      <w:r w:rsidR="007712C1">
        <w:t xml:space="preserve">it is </w:t>
      </w:r>
      <w:r w:rsidR="00DD1F81">
        <w:t>stored</w:t>
      </w:r>
      <w:r w:rsidR="006B3043">
        <w:t>,</w:t>
      </w:r>
      <w:r w:rsidR="00DD1F81">
        <w:t xml:space="preserve"> how </w:t>
      </w:r>
      <w:r w:rsidR="007712C1">
        <w:t>it is</w:t>
      </w:r>
      <w:r w:rsidR="00DD1F81">
        <w:t xml:space="preserve"> set, and whether </w:t>
      </w:r>
      <w:r w:rsidR="007712C1">
        <w:t xml:space="preserve">it is </w:t>
      </w:r>
      <w:r w:rsidR="00DD1F81">
        <w:t>natively interpreted by the HDF5 library or must be interpreted by the user application</w:t>
      </w:r>
      <w:r w:rsidR="006B3043">
        <w:t xml:space="preserve">.  This is a representative </w:t>
      </w:r>
      <w:r w:rsidR="00DD1F81">
        <w:t>subset,</w:t>
      </w:r>
      <w:r w:rsidR="006B3043">
        <w:t xml:space="preserve"> not a complete l</w:t>
      </w:r>
      <w:r w:rsidR="00DD1F81">
        <w:t>ist of HDF5 metadata</w:t>
      </w:r>
      <w:r w:rsidR="006B3043">
        <w:t>.</w:t>
      </w:r>
    </w:p>
    <w:p w:rsidR="00F42265" w:rsidRPr="00501224" w:rsidRDefault="00F42265" w:rsidP="00F42265">
      <w:pPr>
        <w:pStyle w:val="TableCaption"/>
      </w:pPr>
      <w:r w:rsidRPr="00501224">
        <w:t xml:space="preserve">Table </w:t>
      </w:r>
      <w:r w:rsidR="009B4F69">
        <w:fldChar w:fldCharType="begin"/>
      </w:r>
      <w:r>
        <w:instrText xml:space="preserve"> SEQ Table \* ARABIC </w:instrText>
      </w:r>
      <w:r w:rsidR="009B4F69">
        <w:fldChar w:fldCharType="separate"/>
      </w:r>
      <w:r w:rsidR="00273318">
        <w:rPr>
          <w:noProof/>
        </w:rPr>
        <w:t>1</w:t>
      </w:r>
      <w:r w:rsidR="009B4F69">
        <w:fldChar w:fldCharType="end"/>
      </w:r>
      <w:r w:rsidRPr="00501224">
        <w:t xml:space="preserve">. </w:t>
      </w:r>
      <w:r w:rsidR="002313D6">
        <w:t xml:space="preserve">Examples of </w:t>
      </w:r>
      <w:r>
        <w:t>HDF5 metadata</w:t>
      </w:r>
      <w:r w:rsidR="00751690">
        <w:t xml:space="preserve"> by type </w:t>
      </w:r>
    </w:p>
    <w:tbl>
      <w:tblPr>
        <w:tblW w:w="0" w:type="auto"/>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BF"/>
      </w:tblPr>
      <w:tblGrid>
        <w:gridCol w:w="2571"/>
        <w:gridCol w:w="2571"/>
        <w:gridCol w:w="2571"/>
        <w:gridCol w:w="2309"/>
      </w:tblGrid>
      <w:tr w:rsidR="00F42265" w:rsidRPr="00FE0111">
        <w:trPr>
          <w:cantSplit/>
          <w:tblHeader/>
        </w:trPr>
        <w:tc>
          <w:tcPr>
            <w:tcW w:w="2571" w:type="dxa"/>
            <w:tcBorders>
              <w:top w:val="single" w:sz="12" w:space="0" w:color="008000"/>
              <w:bottom w:val="single" w:sz="8" w:space="0" w:color="008000"/>
            </w:tcBorders>
            <w:shd w:val="clear" w:color="auto" w:fill="auto"/>
          </w:tcPr>
          <w:p w:rsidR="00F42265" w:rsidRDefault="00F42265" w:rsidP="009E2157">
            <w:pPr>
              <w:pStyle w:val="TOAHeading"/>
            </w:pPr>
            <w:r>
              <w:t>Element</w:t>
            </w:r>
          </w:p>
        </w:tc>
        <w:tc>
          <w:tcPr>
            <w:tcW w:w="2571" w:type="dxa"/>
            <w:tcBorders>
              <w:top w:val="single" w:sz="12" w:space="0" w:color="008000"/>
              <w:bottom w:val="single" w:sz="8" w:space="0" w:color="008000"/>
            </w:tcBorders>
            <w:shd w:val="clear" w:color="auto" w:fill="auto"/>
          </w:tcPr>
          <w:p w:rsidR="00F42265" w:rsidRDefault="00F42265" w:rsidP="009E2157">
            <w:pPr>
              <w:pStyle w:val="TOAHeading"/>
            </w:pPr>
            <w:r>
              <w:t>Where stored</w:t>
            </w:r>
          </w:p>
        </w:tc>
        <w:tc>
          <w:tcPr>
            <w:tcW w:w="2571" w:type="dxa"/>
            <w:tcBorders>
              <w:top w:val="single" w:sz="12" w:space="0" w:color="008000"/>
              <w:bottom w:val="single" w:sz="8" w:space="0" w:color="008000"/>
            </w:tcBorders>
            <w:shd w:val="clear" w:color="auto" w:fill="auto"/>
          </w:tcPr>
          <w:p w:rsidR="00F42265" w:rsidRDefault="00F42265" w:rsidP="009E2157">
            <w:pPr>
              <w:pStyle w:val="TOAHeading"/>
            </w:pPr>
            <w:r>
              <w:t>How set</w:t>
            </w:r>
          </w:p>
        </w:tc>
        <w:tc>
          <w:tcPr>
            <w:tcW w:w="2309" w:type="dxa"/>
            <w:tcBorders>
              <w:top w:val="single" w:sz="12" w:space="0" w:color="008000"/>
              <w:bottom w:val="single" w:sz="8" w:space="0" w:color="008000"/>
            </w:tcBorders>
          </w:tcPr>
          <w:p w:rsidR="00F42265" w:rsidRDefault="00F42265" w:rsidP="009E2157">
            <w:pPr>
              <w:pStyle w:val="TOAHeading"/>
            </w:pPr>
            <w:r>
              <w:t xml:space="preserve">Interpreted  by </w:t>
            </w:r>
          </w:p>
        </w:tc>
      </w:tr>
      <w:tr w:rsidR="00F42265" w:rsidRPr="00FE0111">
        <w:trPr>
          <w:cantSplit/>
        </w:trPr>
        <w:tc>
          <w:tcPr>
            <w:tcW w:w="2571" w:type="dxa"/>
            <w:tcBorders>
              <w:top w:val="single" w:sz="8" w:space="0" w:color="008000"/>
            </w:tcBorders>
            <w:shd w:val="clear" w:color="auto" w:fill="auto"/>
          </w:tcPr>
          <w:p w:rsidR="00F42265" w:rsidRDefault="00F42265" w:rsidP="009E2157">
            <w:pPr>
              <w:pStyle w:val="TOAHeading"/>
              <w:keepNext/>
            </w:pPr>
            <w:r>
              <w:t>Library metadata</w:t>
            </w:r>
          </w:p>
        </w:tc>
        <w:tc>
          <w:tcPr>
            <w:tcW w:w="2571" w:type="dxa"/>
            <w:tcBorders>
              <w:top w:val="single" w:sz="8" w:space="0" w:color="008000"/>
            </w:tcBorders>
            <w:shd w:val="clear" w:color="auto" w:fill="auto"/>
          </w:tcPr>
          <w:p w:rsidR="00F42265" w:rsidRDefault="00F42265" w:rsidP="009E2157">
            <w:pPr>
              <w:jc w:val="left"/>
            </w:pPr>
          </w:p>
        </w:tc>
        <w:tc>
          <w:tcPr>
            <w:tcW w:w="2571" w:type="dxa"/>
            <w:tcBorders>
              <w:top w:val="single" w:sz="8" w:space="0" w:color="008000"/>
            </w:tcBorders>
            <w:shd w:val="clear" w:color="auto" w:fill="auto"/>
          </w:tcPr>
          <w:p w:rsidR="00F42265" w:rsidRDefault="00F42265" w:rsidP="009E2157">
            <w:pPr>
              <w:jc w:val="left"/>
            </w:pPr>
          </w:p>
        </w:tc>
        <w:tc>
          <w:tcPr>
            <w:tcW w:w="2309" w:type="dxa"/>
            <w:tcBorders>
              <w:top w:val="single" w:sz="8" w:space="0" w:color="008000"/>
            </w:tcBorders>
          </w:tcPr>
          <w:p w:rsidR="00F42265" w:rsidRDefault="00F42265" w:rsidP="009E2157">
            <w:pPr>
              <w:jc w:val="left"/>
            </w:pPr>
          </w:p>
        </w:tc>
      </w:tr>
      <w:tr w:rsidR="00F42265" w:rsidRPr="00FE0111">
        <w:trPr>
          <w:cantSplit/>
        </w:trPr>
        <w:tc>
          <w:tcPr>
            <w:tcW w:w="2571" w:type="dxa"/>
            <w:shd w:val="clear" w:color="auto" w:fill="auto"/>
          </w:tcPr>
          <w:p w:rsidR="00F42265" w:rsidRDefault="00F42265" w:rsidP="009E2157">
            <w:pPr>
              <w:jc w:val="left"/>
            </w:pPr>
            <w:r>
              <w:t>Superblock</w:t>
            </w:r>
          </w:p>
        </w:tc>
        <w:tc>
          <w:tcPr>
            <w:tcW w:w="2571" w:type="dxa"/>
            <w:shd w:val="clear" w:color="auto" w:fill="auto"/>
          </w:tcPr>
          <w:p w:rsidR="00F42265" w:rsidRDefault="00F42265" w:rsidP="009E2157">
            <w:pPr>
              <w:jc w:val="left"/>
            </w:pPr>
            <w:r>
              <w:t>Header block at beginning of file</w:t>
            </w:r>
          </w:p>
        </w:tc>
        <w:tc>
          <w:tcPr>
            <w:tcW w:w="2571" w:type="dxa"/>
            <w:shd w:val="clear" w:color="auto" w:fill="auto"/>
          </w:tcPr>
          <w:p w:rsidR="00F42265" w:rsidRPr="001F2269" w:rsidRDefault="00F42265" w:rsidP="009E2157">
            <w:pPr>
              <w:jc w:val="left"/>
            </w:pPr>
            <w:r>
              <w:t>Created with file; a</w:t>
            </w:r>
            <w:r w:rsidRPr="001F2269">
              <w:t>lways present</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r>
              <w:t>File driver information</w:t>
            </w:r>
          </w:p>
        </w:tc>
        <w:tc>
          <w:tcPr>
            <w:tcW w:w="2571" w:type="dxa"/>
            <w:shd w:val="clear" w:color="auto" w:fill="auto"/>
          </w:tcPr>
          <w:p w:rsidR="00F42265" w:rsidRDefault="00F42265" w:rsidP="009E2157">
            <w:pPr>
              <w:jc w:val="left"/>
            </w:pPr>
            <w:r>
              <w:t>Superblock and driver information block</w:t>
            </w:r>
          </w:p>
        </w:tc>
        <w:tc>
          <w:tcPr>
            <w:tcW w:w="2571" w:type="dxa"/>
            <w:shd w:val="clear" w:color="auto" w:fill="auto"/>
          </w:tcPr>
          <w:p w:rsidR="00F42265" w:rsidRDefault="00F42265" w:rsidP="009E2157">
            <w:pPr>
              <w:pStyle w:val="PlainText"/>
              <w:jc w:val="left"/>
            </w:pPr>
            <w:r>
              <w:t>H5Pset_fapl_*</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r>
              <w:t>B-trees</w:t>
            </w:r>
          </w:p>
        </w:tc>
        <w:tc>
          <w:tcPr>
            <w:tcW w:w="2571" w:type="dxa"/>
            <w:shd w:val="clear" w:color="auto" w:fill="auto"/>
          </w:tcPr>
          <w:p w:rsidR="00F42265" w:rsidRDefault="00F42265" w:rsidP="009E2157">
            <w:pPr>
              <w:jc w:val="left"/>
            </w:pPr>
            <w:r>
              <w:t>??</w:t>
            </w:r>
          </w:p>
        </w:tc>
        <w:tc>
          <w:tcPr>
            <w:tcW w:w="2571" w:type="dxa"/>
            <w:shd w:val="clear" w:color="auto" w:fill="auto"/>
          </w:tcPr>
          <w:p w:rsidR="00F42265" w:rsidRDefault="00F42265" w:rsidP="009E2157">
            <w:pPr>
              <w:jc w:val="left"/>
            </w:pPr>
            <w:r>
              <w:t>Library</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r>
              <w:t>Object offsets</w:t>
            </w:r>
          </w:p>
        </w:tc>
        <w:tc>
          <w:tcPr>
            <w:tcW w:w="2571" w:type="dxa"/>
            <w:shd w:val="clear" w:color="auto" w:fill="auto"/>
          </w:tcPr>
          <w:p w:rsidR="00F42265" w:rsidRDefault="00F42265" w:rsidP="009E2157">
            <w:pPr>
              <w:jc w:val="left"/>
            </w:pPr>
            <w:r>
              <w:t>B-tree</w:t>
            </w:r>
          </w:p>
        </w:tc>
        <w:tc>
          <w:tcPr>
            <w:tcW w:w="2571" w:type="dxa"/>
            <w:shd w:val="clear" w:color="auto" w:fill="auto"/>
          </w:tcPr>
          <w:p w:rsidR="00F42265" w:rsidRDefault="00F42265" w:rsidP="009E2157">
            <w:pPr>
              <w:jc w:val="left"/>
            </w:pPr>
            <w:r>
              <w:t>Library</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r>
              <w:t>Object headers</w:t>
            </w:r>
          </w:p>
        </w:tc>
        <w:tc>
          <w:tcPr>
            <w:tcW w:w="2571" w:type="dxa"/>
            <w:shd w:val="clear" w:color="auto" w:fill="auto"/>
          </w:tcPr>
          <w:p w:rsidR="00F42265" w:rsidRDefault="00F42265" w:rsidP="009E2157">
            <w:pPr>
              <w:jc w:val="left"/>
            </w:pPr>
            <w:r>
              <w:t>Header block for each object in an HDF5 file</w:t>
            </w:r>
          </w:p>
        </w:tc>
        <w:tc>
          <w:tcPr>
            <w:tcW w:w="2571" w:type="dxa"/>
            <w:shd w:val="clear" w:color="auto" w:fill="auto"/>
          </w:tcPr>
          <w:p w:rsidR="00F42265" w:rsidRDefault="00F42265" w:rsidP="009E2157">
            <w:pPr>
              <w:jc w:val="left"/>
            </w:pPr>
            <w:r>
              <w:t>Created with object; present as long as object exists</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r>
              <w:t>Datatype</w:t>
            </w:r>
          </w:p>
        </w:tc>
        <w:tc>
          <w:tcPr>
            <w:tcW w:w="2571" w:type="dxa"/>
            <w:shd w:val="clear" w:color="auto" w:fill="auto"/>
          </w:tcPr>
          <w:p w:rsidR="00F42265" w:rsidRDefault="00F42265" w:rsidP="009E2157">
            <w:pPr>
              <w:jc w:val="left"/>
            </w:pPr>
            <w:r>
              <w:t>Dataset object header</w:t>
            </w:r>
          </w:p>
        </w:tc>
        <w:tc>
          <w:tcPr>
            <w:tcW w:w="2571" w:type="dxa"/>
            <w:shd w:val="clear" w:color="auto" w:fill="auto"/>
          </w:tcPr>
          <w:p w:rsidR="00F42265" w:rsidRDefault="00F42265" w:rsidP="009E2157">
            <w:pPr>
              <w:jc w:val="left"/>
            </w:pPr>
            <w:r>
              <w:t>H5T interface</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p>
        </w:tc>
        <w:tc>
          <w:tcPr>
            <w:tcW w:w="2571" w:type="dxa"/>
            <w:shd w:val="clear" w:color="auto" w:fill="auto"/>
          </w:tcPr>
          <w:p w:rsidR="00F42265" w:rsidRDefault="00F42265" w:rsidP="009E2157">
            <w:pPr>
              <w:jc w:val="left"/>
            </w:pPr>
          </w:p>
        </w:tc>
        <w:tc>
          <w:tcPr>
            <w:tcW w:w="2571" w:type="dxa"/>
            <w:shd w:val="clear" w:color="auto" w:fill="auto"/>
          </w:tcPr>
          <w:p w:rsidR="00F42265" w:rsidRDefault="00F42265" w:rsidP="009E2157">
            <w:pPr>
              <w:jc w:val="left"/>
            </w:pPr>
          </w:p>
        </w:tc>
        <w:tc>
          <w:tcPr>
            <w:tcW w:w="2309" w:type="dxa"/>
          </w:tcPr>
          <w:p w:rsidR="00F42265" w:rsidRDefault="00F42265" w:rsidP="009E2157">
            <w:pPr>
              <w:jc w:val="left"/>
            </w:pPr>
          </w:p>
        </w:tc>
      </w:tr>
      <w:tr w:rsidR="00F42265" w:rsidRPr="00FE0111">
        <w:trPr>
          <w:cantSplit/>
        </w:trPr>
        <w:tc>
          <w:tcPr>
            <w:tcW w:w="2571" w:type="dxa"/>
            <w:shd w:val="clear" w:color="auto" w:fill="auto"/>
          </w:tcPr>
          <w:p w:rsidR="00F42265" w:rsidRDefault="00F42265" w:rsidP="009E2157">
            <w:pPr>
              <w:pStyle w:val="TOAHeading"/>
              <w:keepNext/>
            </w:pPr>
            <w:r>
              <w:t>Static user metadata</w:t>
            </w:r>
          </w:p>
        </w:tc>
        <w:tc>
          <w:tcPr>
            <w:tcW w:w="2571" w:type="dxa"/>
            <w:shd w:val="clear" w:color="auto" w:fill="auto"/>
          </w:tcPr>
          <w:p w:rsidR="00F42265" w:rsidRDefault="00F42265" w:rsidP="009E2157">
            <w:pPr>
              <w:jc w:val="left"/>
            </w:pPr>
          </w:p>
        </w:tc>
        <w:tc>
          <w:tcPr>
            <w:tcW w:w="2571" w:type="dxa"/>
            <w:shd w:val="clear" w:color="auto" w:fill="auto"/>
          </w:tcPr>
          <w:p w:rsidR="00F42265" w:rsidRDefault="00F42265" w:rsidP="009E2157">
            <w:pPr>
              <w:jc w:val="left"/>
            </w:pPr>
          </w:p>
        </w:tc>
        <w:tc>
          <w:tcPr>
            <w:tcW w:w="2309" w:type="dxa"/>
          </w:tcPr>
          <w:p w:rsidR="00F42265" w:rsidRDefault="00F42265" w:rsidP="009E2157">
            <w:pPr>
              <w:jc w:val="left"/>
            </w:pPr>
          </w:p>
        </w:tc>
      </w:tr>
      <w:tr w:rsidR="00F42265" w:rsidRPr="00FE0111">
        <w:trPr>
          <w:cantSplit/>
        </w:trPr>
        <w:tc>
          <w:tcPr>
            <w:tcW w:w="2571" w:type="dxa"/>
            <w:shd w:val="clear" w:color="auto" w:fill="auto"/>
          </w:tcPr>
          <w:p w:rsidR="00F42265" w:rsidRDefault="00F42265" w:rsidP="009E2157">
            <w:pPr>
              <w:jc w:val="left"/>
            </w:pPr>
            <w:r>
              <w:t>Dataset storage layout</w:t>
            </w:r>
          </w:p>
        </w:tc>
        <w:tc>
          <w:tcPr>
            <w:tcW w:w="2571" w:type="dxa"/>
            <w:shd w:val="clear" w:color="auto" w:fill="auto"/>
          </w:tcPr>
          <w:p w:rsidR="00F42265" w:rsidRDefault="00F42265" w:rsidP="009E2157">
            <w:pPr>
              <w:jc w:val="left"/>
            </w:pPr>
            <w:r>
              <w:t>Dataset object header</w:t>
            </w:r>
          </w:p>
        </w:tc>
        <w:tc>
          <w:tcPr>
            <w:tcW w:w="2571" w:type="dxa"/>
            <w:shd w:val="clear" w:color="auto" w:fill="auto"/>
          </w:tcPr>
          <w:p w:rsidR="00F42265" w:rsidRDefault="00F42265" w:rsidP="009E2157">
            <w:pPr>
              <w:pStyle w:val="PlainText"/>
              <w:jc w:val="left"/>
            </w:pPr>
            <w:r>
              <w:t>H5Pset_layout</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r>
              <w:t>Shared object header messages</w:t>
            </w:r>
          </w:p>
        </w:tc>
        <w:tc>
          <w:tcPr>
            <w:tcW w:w="2571" w:type="dxa"/>
            <w:shd w:val="clear" w:color="auto" w:fill="auto"/>
          </w:tcPr>
          <w:p w:rsidR="00F42265" w:rsidRDefault="00F42265" w:rsidP="009E2157">
            <w:pPr>
              <w:jc w:val="left"/>
            </w:pPr>
            <w:r>
              <w:t>Superblock and global heap</w:t>
            </w:r>
          </w:p>
        </w:tc>
        <w:tc>
          <w:tcPr>
            <w:tcW w:w="2571" w:type="dxa"/>
            <w:shd w:val="clear" w:color="auto" w:fill="auto"/>
          </w:tcPr>
          <w:p w:rsidR="00F42265" w:rsidRPr="007712C1" w:rsidRDefault="00F42265" w:rsidP="009E2157">
            <w:pPr>
              <w:pStyle w:val="PlainText"/>
              <w:jc w:val="left"/>
            </w:pPr>
            <w:r w:rsidRPr="007712C1">
              <w:t>H5Pset_shared_mesg_*</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r>
              <w:t>Link names and hierarchical structure</w:t>
            </w:r>
          </w:p>
        </w:tc>
        <w:tc>
          <w:tcPr>
            <w:tcW w:w="2571" w:type="dxa"/>
            <w:shd w:val="clear" w:color="auto" w:fill="auto"/>
          </w:tcPr>
          <w:p w:rsidR="00F42265" w:rsidRDefault="00F42265" w:rsidP="009E2157">
            <w:pPr>
              <w:jc w:val="left"/>
            </w:pPr>
            <w:r>
              <w:t>Group symbol table entries</w:t>
            </w:r>
          </w:p>
        </w:tc>
        <w:tc>
          <w:tcPr>
            <w:tcW w:w="2571" w:type="dxa"/>
            <w:shd w:val="clear" w:color="auto" w:fill="auto"/>
          </w:tcPr>
          <w:p w:rsidR="00F42265" w:rsidRDefault="00F42265" w:rsidP="009E2157">
            <w:pPr>
              <w:jc w:val="left"/>
            </w:pPr>
            <w:r>
              <w:t>H5G, H5L, H5D interfaces</w:t>
            </w:r>
          </w:p>
        </w:tc>
        <w:tc>
          <w:tcPr>
            <w:tcW w:w="2309" w:type="dxa"/>
          </w:tcPr>
          <w:p w:rsidR="00F42265" w:rsidRDefault="00F42265" w:rsidP="009E2157">
            <w:pPr>
              <w:jc w:val="left"/>
            </w:pPr>
            <w:r>
              <w:t>Library</w:t>
            </w:r>
          </w:p>
        </w:tc>
      </w:tr>
      <w:tr w:rsidR="00F42265" w:rsidRPr="00FE0111">
        <w:trPr>
          <w:cantSplit/>
        </w:trPr>
        <w:tc>
          <w:tcPr>
            <w:tcW w:w="2571" w:type="dxa"/>
            <w:shd w:val="clear" w:color="auto" w:fill="auto"/>
          </w:tcPr>
          <w:p w:rsidR="00F42265" w:rsidRDefault="00F42265" w:rsidP="009E2157">
            <w:pPr>
              <w:jc w:val="left"/>
            </w:pPr>
            <w:r>
              <w:t>Permanent property lists</w:t>
            </w:r>
          </w:p>
        </w:tc>
        <w:tc>
          <w:tcPr>
            <w:tcW w:w="2571" w:type="dxa"/>
            <w:shd w:val="clear" w:color="auto" w:fill="auto"/>
          </w:tcPr>
          <w:p w:rsidR="00F42265" w:rsidRDefault="00F42265" w:rsidP="009E2157">
            <w:pPr>
              <w:jc w:val="left"/>
            </w:pPr>
            <w:r>
              <w:t>Dataset object header, data layout message,</w:t>
            </w:r>
          </w:p>
        </w:tc>
        <w:tc>
          <w:tcPr>
            <w:tcW w:w="2571" w:type="dxa"/>
            <w:shd w:val="clear" w:color="auto" w:fill="auto"/>
          </w:tcPr>
          <w:p w:rsidR="00F42265" w:rsidRDefault="00F42265" w:rsidP="009E2157">
            <w:pPr>
              <w:jc w:val="left"/>
            </w:pPr>
            <w:r>
              <w:t>H5P interface</w:t>
            </w:r>
          </w:p>
        </w:tc>
        <w:tc>
          <w:tcPr>
            <w:tcW w:w="2309" w:type="dxa"/>
          </w:tcPr>
          <w:p w:rsidR="00F42265" w:rsidRDefault="00F42265" w:rsidP="009E2157">
            <w:pPr>
              <w:jc w:val="left"/>
            </w:pPr>
            <w:r>
              <w:t>Library</w:t>
            </w:r>
          </w:p>
        </w:tc>
      </w:tr>
      <w:tr w:rsidR="00F42265" w:rsidRPr="00FE0111">
        <w:trPr>
          <w:cantSplit/>
        </w:trPr>
        <w:tc>
          <w:tcPr>
            <w:tcW w:w="2571" w:type="dxa"/>
            <w:shd w:val="clear" w:color="auto" w:fill="auto"/>
          </w:tcPr>
          <w:p w:rsidR="00F42265" w:rsidRDefault="00F42265" w:rsidP="009E2157">
            <w:pPr>
              <w:jc w:val="left"/>
            </w:pPr>
            <w:r>
              <w:t>Transient property lists</w:t>
            </w:r>
          </w:p>
        </w:tc>
        <w:tc>
          <w:tcPr>
            <w:tcW w:w="2571" w:type="dxa"/>
            <w:shd w:val="clear" w:color="auto" w:fill="auto"/>
          </w:tcPr>
          <w:p w:rsidR="00F42265" w:rsidRDefault="00F42265" w:rsidP="009E2157">
            <w:pPr>
              <w:jc w:val="left"/>
            </w:pPr>
            <w:r>
              <w:t>Not stored</w:t>
            </w:r>
          </w:p>
        </w:tc>
        <w:tc>
          <w:tcPr>
            <w:tcW w:w="2571" w:type="dxa"/>
            <w:shd w:val="clear" w:color="auto" w:fill="auto"/>
          </w:tcPr>
          <w:p w:rsidR="00F42265" w:rsidRDefault="00F42265" w:rsidP="009E2157">
            <w:pPr>
              <w:jc w:val="left"/>
            </w:pPr>
            <w:r>
              <w:t>H5P interface</w:t>
            </w:r>
          </w:p>
        </w:tc>
        <w:tc>
          <w:tcPr>
            <w:tcW w:w="2309" w:type="dxa"/>
          </w:tcPr>
          <w:p w:rsidR="00F42265" w:rsidRDefault="00F42265" w:rsidP="009E2157">
            <w:pPr>
              <w:jc w:val="left"/>
            </w:pPr>
            <w:r>
              <w:t>Library</w:t>
            </w:r>
          </w:p>
        </w:tc>
      </w:tr>
      <w:tr w:rsidR="00F42265" w:rsidRPr="00FE0111">
        <w:trPr>
          <w:cantSplit/>
        </w:trPr>
        <w:tc>
          <w:tcPr>
            <w:tcW w:w="2571" w:type="dxa"/>
            <w:shd w:val="clear" w:color="auto" w:fill="auto"/>
          </w:tcPr>
          <w:p w:rsidR="00F42265" w:rsidRDefault="00F42265" w:rsidP="009E2157">
            <w:pPr>
              <w:jc w:val="left"/>
            </w:pPr>
            <w:r>
              <w:t>Checksum</w:t>
            </w:r>
          </w:p>
        </w:tc>
        <w:tc>
          <w:tcPr>
            <w:tcW w:w="2571" w:type="dxa"/>
            <w:shd w:val="clear" w:color="auto" w:fill="auto"/>
          </w:tcPr>
          <w:p w:rsidR="00F42265" w:rsidRDefault="00F42265" w:rsidP="009E2157">
            <w:pPr>
              <w:jc w:val="left"/>
            </w:pPr>
            <w:r>
              <w:t>Dataset object header</w:t>
            </w:r>
          </w:p>
        </w:tc>
        <w:tc>
          <w:tcPr>
            <w:tcW w:w="2571" w:type="dxa"/>
            <w:shd w:val="clear" w:color="auto" w:fill="auto"/>
          </w:tcPr>
          <w:p w:rsidR="00F42265" w:rsidRDefault="00F42265" w:rsidP="009E2157">
            <w:pPr>
              <w:pStyle w:val="PlainText"/>
              <w:jc w:val="left"/>
            </w:pPr>
            <w:r>
              <w:t>H5Pset_fletcher32</w:t>
            </w:r>
          </w:p>
        </w:tc>
        <w:tc>
          <w:tcPr>
            <w:tcW w:w="2309" w:type="dxa"/>
          </w:tcPr>
          <w:p w:rsidR="00F42265" w:rsidRDefault="00F42265" w:rsidP="009E2157">
            <w:pPr>
              <w:jc w:val="left"/>
            </w:pPr>
            <w:r>
              <w:t>Library and application</w:t>
            </w:r>
          </w:p>
        </w:tc>
      </w:tr>
      <w:tr w:rsidR="00F42265" w:rsidRPr="00FE0111">
        <w:trPr>
          <w:cantSplit/>
        </w:trPr>
        <w:tc>
          <w:tcPr>
            <w:tcW w:w="2571" w:type="dxa"/>
            <w:shd w:val="clear" w:color="auto" w:fill="auto"/>
          </w:tcPr>
          <w:p w:rsidR="00F42265" w:rsidRDefault="00F42265" w:rsidP="009E2157">
            <w:pPr>
              <w:jc w:val="left"/>
            </w:pPr>
            <w:r>
              <w:t>Datatype</w:t>
            </w:r>
          </w:p>
        </w:tc>
        <w:tc>
          <w:tcPr>
            <w:tcW w:w="2571" w:type="dxa"/>
            <w:shd w:val="clear" w:color="auto" w:fill="auto"/>
          </w:tcPr>
          <w:p w:rsidR="00F42265" w:rsidRDefault="00F42265" w:rsidP="009E2157">
            <w:pPr>
              <w:jc w:val="left"/>
            </w:pPr>
            <w:r>
              <w:t>Dataset object header</w:t>
            </w:r>
          </w:p>
        </w:tc>
        <w:tc>
          <w:tcPr>
            <w:tcW w:w="2571" w:type="dxa"/>
            <w:shd w:val="clear" w:color="auto" w:fill="auto"/>
          </w:tcPr>
          <w:p w:rsidR="00F42265" w:rsidRDefault="00F42265" w:rsidP="009E2157">
            <w:pPr>
              <w:jc w:val="left"/>
            </w:pPr>
            <w:r>
              <w:t>H5T interface</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9E2157" w:rsidP="009E2157">
            <w:pPr>
              <w:jc w:val="left"/>
            </w:pPr>
            <w:r>
              <w:t xml:space="preserve">Dataspace </w:t>
            </w:r>
            <w:r w:rsidR="00E225BB">
              <w:br/>
            </w:r>
            <w:r w:rsidR="00E225BB" w:rsidRPr="00E225BB">
              <w:rPr>
                <w:sz w:val="16"/>
              </w:rPr>
              <w:t xml:space="preserve">(contiguous dimensions or chunked </w:t>
            </w:r>
            <w:r w:rsidR="00F42265" w:rsidRPr="00E225BB">
              <w:rPr>
                <w:sz w:val="16"/>
              </w:rPr>
              <w:t>maximum dimensions</w:t>
            </w:r>
            <w:r w:rsidR="00E225BB" w:rsidRPr="00E225BB">
              <w:rPr>
                <w:sz w:val="16"/>
              </w:rPr>
              <w:t>)</w:t>
            </w:r>
          </w:p>
        </w:tc>
        <w:tc>
          <w:tcPr>
            <w:tcW w:w="2571" w:type="dxa"/>
            <w:shd w:val="clear" w:color="auto" w:fill="auto"/>
          </w:tcPr>
          <w:p w:rsidR="00F42265" w:rsidRDefault="00F42265" w:rsidP="009E2157">
            <w:pPr>
              <w:jc w:val="left"/>
            </w:pPr>
            <w:r>
              <w:t>Dataset object header</w:t>
            </w:r>
          </w:p>
        </w:tc>
        <w:tc>
          <w:tcPr>
            <w:tcW w:w="2571" w:type="dxa"/>
            <w:shd w:val="clear" w:color="auto" w:fill="auto"/>
          </w:tcPr>
          <w:p w:rsidR="00F42265" w:rsidRDefault="00F42265" w:rsidP="00E225BB">
            <w:pPr>
              <w:jc w:val="left"/>
            </w:pPr>
            <w:r>
              <w:t xml:space="preserve">H5S interface </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Pr="00FE0111" w:rsidRDefault="00F42265" w:rsidP="009E2157">
            <w:pPr>
              <w:jc w:val="left"/>
            </w:pPr>
          </w:p>
        </w:tc>
        <w:tc>
          <w:tcPr>
            <w:tcW w:w="2571" w:type="dxa"/>
            <w:shd w:val="clear" w:color="auto" w:fill="auto"/>
          </w:tcPr>
          <w:p w:rsidR="00F42265" w:rsidRPr="00FE0111" w:rsidRDefault="00F42265" w:rsidP="009E2157">
            <w:pPr>
              <w:jc w:val="left"/>
            </w:pPr>
          </w:p>
        </w:tc>
        <w:tc>
          <w:tcPr>
            <w:tcW w:w="2571" w:type="dxa"/>
            <w:shd w:val="clear" w:color="auto" w:fill="auto"/>
          </w:tcPr>
          <w:p w:rsidR="00F42265" w:rsidRPr="00FE0111" w:rsidRDefault="00F42265" w:rsidP="009E2157">
            <w:pPr>
              <w:jc w:val="left"/>
            </w:pPr>
          </w:p>
        </w:tc>
        <w:tc>
          <w:tcPr>
            <w:tcW w:w="2309" w:type="dxa"/>
          </w:tcPr>
          <w:p w:rsidR="00F42265" w:rsidRDefault="00F42265" w:rsidP="009E2157">
            <w:pPr>
              <w:jc w:val="left"/>
            </w:pPr>
          </w:p>
        </w:tc>
      </w:tr>
      <w:tr w:rsidR="00F42265" w:rsidRPr="00FE0111">
        <w:trPr>
          <w:cantSplit/>
        </w:trPr>
        <w:tc>
          <w:tcPr>
            <w:tcW w:w="2571" w:type="dxa"/>
            <w:shd w:val="clear" w:color="auto" w:fill="auto"/>
          </w:tcPr>
          <w:p w:rsidR="00F42265" w:rsidRDefault="00F42265" w:rsidP="009E2157">
            <w:pPr>
              <w:pStyle w:val="TOAHeading"/>
              <w:keepNext/>
            </w:pPr>
            <w:r>
              <w:t>Dynamic user metadata</w:t>
            </w:r>
          </w:p>
        </w:tc>
        <w:tc>
          <w:tcPr>
            <w:tcW w:w="2571" w:type="dxa"/>
            <w:shd w:val="clear" w:color="auto" w:fill="auto"/>
          </w:tcPr>
          <w:p w:rsidR="00F42265" w:rsidRDefault="00F42265" w:rsidP="009E2157">
            <w:pPr>
              <w:jc w:val="left"/>
            </w:pPr>
          </w:p>
        </w:tc>
        <w:tc>
          <w:tcPr>
            <w:tcW w:w="2571" w:type="dxa"/>
            <w:shd w:val="clear" w:color="auto" w:fill="auto"/>
          </w:tcPr>
          <w:p w:rsidR="00F42265" w:rsidRDefault="00F42265" w:rsidP="009E2157">
            <w:pPr>
              <w:jc w:val="left"/>
            </w:pPr>
          </w:p>
        </w:tc>
        <w:tc>
          <w:tcPr>
            <w:tcW w:w="2309" w:type="dxa"/>
          </w:tcPr>
          <w:p w:rsidR="00F42265" w:rsidRDefault="00F42265" w:rsidP="009E2157">
            <w:pPr>
              <w:jc w:val="left"/>
            </w:pPr>
          </w:p>
        </w:tc>
      </w:tr>
      <w:tr w:rsidR="00F42265" w:rsidRPr="00FE0111">
        <w:trPr>
          <w:cantSplit/>
        </w:trPr>
        <w:tc>
          <w:tcPr>
            <w:tcW w:w="2571" w:type="dxa"/>
            <w:shd w:val="clear" w:color="auto" w:fill="auto"/>
          </w:tcPr>
          <w:p w:rsidR="00F42265" w:rsidRDefault="00F42265" w:rsidP="009E2157">
            <w:pPr>
              <w:jc w:val="left"/>
            </w:pPr>
            <w:r>
              <w:t xml:space="preserve">Min/max dataset values </w:t>
            </w:r>
          </w:p>
        </w:tc>
        <w:tc>
          <w:tcPr>
            <w:tcW w:w="2571" w:type="dxa"/>
            <w:shd w:val="clear" w:color="auto" w:fill="auto"/>
          </w:tcPr>
          <w:p w:rsidR="00F42265" w:rsidRDefault="00F42265" w:rsidP="009E2157">
            <w:pPr>
              <w:jc w:val="left"/>
            </w:pPr>
            <w:r>
              <w:t>Attribute</w:t>
            </w:r>
            <w:r w:rsidR="009C5496">
              <w:t>(s)</w:t>
            </w:r>
          </w:p>
        </w:tc>
        <w:tc>
          <w:tcPr>
            <w:tcW w:w="2571" w:type="dxa"/>
            <w:shd w:val="clear" w:color="auto" w:fill="auto"/>
          </w:tcPr>
          <w:p w:rsidR="00F42265" w:rsidRDefault="00F42265" w:rsidP="009E2157">
            <w:pPr>
              <w:jc w:val="left"/>
            </w:pPr>
            <w:r>
              <w:t>H5A interface</w:t>
            </w:r>
          </w:p>
        </w:tc>
        <w:tc>
          <w:tcPr>
            <w:tcW w:w="2309" w:type="dxa"/>
          </w:tcPr>
          <w:p w:rsidR="00F42265" w:rsidRDefault="00F42265" w:rsidP="009E2157">
            <w:pPr>
              <w:jc w:val="left"/>
            </w:pPr>
            <w:r>
              <w:t>Application</w:t>
            </w:r>
          </w:p>
        </w:tc>
      </w:tr>
      <w:tr w:rsidR="00F42265" w:rsidRPr="00FE0111">
        <w:trPr>
          <w:cantSplit/>
        </w:trPr>
        <w:tc>
          <w:tcPr>
            <w:tcW w:w="2571" w:type="dxa"/>
            <w:shd w:val="clear" w:color="auto" w:fill="auto"/>
          </w:tcPr>
          <w:p w:rsidR="00F42265" w:rsidRDefault="00F42265" w:rsidP="009E2157">
            <w:pPr>
              <w:jc w:val="left"/>
            </w:pPr>
            <w:r>
              <w:t>Data collection c</w:t>
            </w:r>
            <w:r w:rsidRPr="002B0D24">
              <w:t>onditions</w:t>
            </w:r>
          </w:p>
        </w:tc>
        <w:tc>
          <w:tcPr>
            <w:tcW w:w="2571" w:type="dxa"/>
            <w:shd w:val="clear" w:color="auto" w:fill="auto"/>
          </w:tcPr>
          <w:p w:rsidR="00F42265" w:rsidRDefault="00F42265" w:rsidP="009E2157">
            <w:pPr>
              <w:jc w:val="left"/>
            </w:pPr>
            <w:r>
              <w:t>Attribute</w:t>
            </w:r>
            <w:r w:rsidR="009C5496">
              <w:t>(s)</w:t>
            </w:r>
          </w:p>
        </w:tc>
        <w:tc>
          <w:tcPr>
            <w:tcW w:w="2571" w:type="dxa"/>
            <w:shd w:val="clear" w:color="auto" w:fill="auto"/>
          </w:tcPr>
          <w:p w:rsidR="00F42265" w:rsidRDefault="00F42265" w:rsidP="009E2157">
            <w:pPr>
              <w:jc w:val="left"/>
            </w:pPr>
            <w:r>
              <w:t>H5A interface</w:t>
            </w:r>
          </w:p>
        </w:tc>
        <w:tc>
          <w:tcPr>
            <w:tcW w:w="2309" w:type="dxa"/>
          </w:tcPr>
          <w:p w:rsidR="00F42265" w:rsidRDefault="00F42265" w:rsidP="009E2157">
            <w:pPr>
              <w:jc w:val="left"/>
            </w:pPr>
            <w:r>
              <w:t>Application</w:t>
            </w:r>
          </w:p>
        </w:tc>
      </w:tr>
      <w:tr w:rsidR="00F42265" w:rsidRPr="00FE0111">
        <w:trPr>
          <w:cantSplit/>
        </w:trPr>
        <w:tc>
          <w:tcPr>
            <w:tcW w:w="2571" w:type="dxa"/>
            <w:shd w:val="clear" w:color="auto" w:fill="auto"/>
          </w:tcPr>
          <w:p w:rsidR="00F42265" w:rsidRDefault="00F42265" w:rsidP="009E2157">
            <w:pPr>
              <w:jc w:val="left"/>
            </w:pPr>
            <w:r>
              <w:t>Data provenance</w:t>
            </w:r>
          </w:p>
        </w:tc>
        <w:tc>
          <w:tcPr>
            <w:tcW w:w="2571" w:type="dxa"/>
            <w:shd w:val="clear" w:color="auto" w:fill="auto"/>
          </w:tcPr>
          <w:p w:rsidR="00F42265" w:rsidRDefault="00F42265" w:rsidP="009E2157">
            <w:pPr>
              <w:jc w:val="left"/>
            </w:pPr>
            <w:r>
              <w:t>Attribute</w:t>
            </w:r>
            <w:r w:rsidR="009C5496">
              <w:t>(s)</w:t>
            </w:r>
          </w:p>
        </w:tc>
        <w:tc>
          <w:tcPr>
            <w:tcW w:w="2571" w:type="dxa"/>
            <w:shd w:val="clear" w:color="auto" w:fill="auto"/>
          </w:tcPr>
          <w:p w:rsidR="00F42265" w:rsidRDefault="00F42265" w:rsidP="009E2157">
            <w:pPr>
              <w:jc w:val="left"/>
            </w:pPr>
            <w:r>
              <w:t>H5A interface</w:t>
            </w:r>
          </w:p>
        </w:tc>
        <w:tc>
          <w:tcPr>
            <w:tcW w:w="2309" w:type="dxa"/>
          </w:tcPr>
          <w:p w:rsidR="00F42265" w:rsidRDefault="00F42265" w:rsidP="009E2157">
            <w:pPr>
              <w:jc w:val="left"/>
            </w:pPr>
            <w:r>
              <w:t>Application</w:t>
            </w:r>
          </w:p>
        </w:tc>
      </w:tr>
      <w:tr w:rsidR="00F42265" w:rsidRPr="00FE0111">
        <w:trPr>
          <w:cantSplit/>
        </w:trPr>
        <w:tc>
          <w:tcPr>
            <w:tcW w:w="2571" w:type="dxa"/>
            <w:shd w:val="clear" w:color="auto" w:fill="auto"/>
          </w:tcPr>
          <w:p w:rsidR="00F42265" w:rsidRDefault="00F42265" w:rsidP="009E2157">
            <w:pPr>
              <w:jc w:val="left"/>
            </w:pPr>
            <w:r>
              <w:t xml:space="preserve">Object relationships </w:t>
            </w:r>
            <w:r>
              <w:br/>
            </w:r>
            <w:r w:rsidRPr="00A44E02">
              <w:rPr>
                <w:sz w:val="16"/>
              </w:rPr>
              <w:t xml:space="preserve">(other than </w:t>
            </w:r>
            <w:r>
              <w:rPr>
                <w:sz w:val="16"/>
              </w:rPr>
              <w:t>hierarchical</w:t>
            </w:r>
            <w:r w:rsidRPr="00A44E02">
              <w:rPr>
                <w:sz w:val="16"/>
              </w:rPr>
              <w:t xml:space="preserve"> structure)</w:t>
            </w:r>
          </w:p>
        </w:tc>
        <w:tc>
          <w:tcPr>
            <w:tcW w:w="2571" w:type="dxa"/>
            <w:shd w:val="clear" w:color="auto" w:fill="auto"/>
          </w:tcPr>
          <w:p w:rsidR="00F42265" w:rsidRDefault="00F42265" w:rsidP="009E2157">
            <w:pPr>
              <w:jc w:val="left"/>
            </w:pPr>
            <w:r>
              <w:t>Attributes</w:t>
            </w:r>
          </w:p>
        </w:tc>
        <w:tc>
          <w:tcPr>
            <w:tcW w:w="2571" w:type="dxa"/>
            <w:shd w:val="clear" w:color="auto" w:fill="auto"/>
          </w:tcPr>
          <w:p w:rsidR="00F42265" w:rsidRDefault="00F42265" w:rsidP="009E2157">
            <w:pPr>
              <w:jc w:val="left"/>
            </w:pPr>
            <w:r>
              <w:t>H5A interface</w:t>
            </w:r>
          </w:p>
        </w:tc>
        <w:tc>
          <w:tcPr>
            <w:tcW w:w="2309" w:type="dxa"/>
          </w:tcPr>
          <w:p w:rsidR="00F42265" w:rsidRDefault="00F42265" w:rsidP="009E2157">
            <w:pPr>
              <w:jc w:val="left"/>
            </w:pPr>
            <w:r>
              <w:t>Application</w:t>
            </w:r>
          </w:p>
        </w:tc>
      </w:tr>
      <w:tr w:rsidR="00F42265" w:rsidRPr="00FE0111">
        <w:trPr>
          <w:cantSplit/>
        </w:trPr>
        <w:tc>
          <w:tcPr>
            <w:tcW w:w="2571" w:type="dxa"/>
            <w:shd w:val="clear" w:color="auto" w:fill="auto"/>
          </w:tcPr>
          <w:p w:rsidR="00F42265" w:rsidRDefault="00F42265" w:rsidP="009E2157">
            <w:pPr>
              <w:jc w:val="left"/>
            </w:pPr>
            <w:r>
              <w:t>Measurement scales</w:t>
            </w:r>
          </w:p>
        </w:tc>
        <w:tc>
          <w:tcPr>
            <w:tcW w:w="2571" w:type="dxa"/>
            <w:shd w:val="clear" w:color="auto" w:fill="auto"/>
          </w:tcPr>
          <w:p w:rsidR="00F42265" w:rsidRDefault="00F42265" w:rsidP="009E2157">
            <w:pPr>
              <w:jc w:val="left"/>
            </w:pPr>
            <w:r>
              <w:t>Attribute</w:t>
            </w:r>
            <w:r w:rsidR="009C5496">
              <w:t>(s)</w:t>
            </w:r>
          </w:p>
        </w:tc>
        <w:tc>
          <w:tcPr>
            <w:tcW w:w="2571" w:type="dxa"/>
            <w:shd w:val="clear" w:color="auto" w:fill="auto"/>
          </w:tcPr>
          <w:p w:rsidR="00F42265" w:rsidRDefault="00F42265" w:rsidP="009E2157">
            <w:pPr>
              <w:jc w:val="left"/>
            </w:pPr>
            <w:r>
              <w:t>H5A interface</w:t>
            </w:r>
          </w:p>
        </w:tc>
        <w:tc>
          <w:tcPr>
            <w:tcW w:w="2309" w:type="dxa"/>
          </w:tcPr>
          <w:p w:rsidR="00F42265" w:rsidRDefault="00F42265" w:rsidP="009E2157">
            <w:pPr>
              <w:jc w:val="left"/>
            </w:pPr>
            <w:r>
              <w:t>Application</w:t>
            </w:r>
          </w:p>
        </w:tc>
      </w:tr>
      <w:tr w:rsidR="00D208A6" w:rsidRPr="00FE0111">
        <w:trPr>
          <w:cantSplit/>
        </w:trPr>
        <w:tc>
          <w:tcPr>
            <w:tcW w:w="2571" w:type="dxa"/>
            <w:shd w:val="clear" w:color="auto" w:fill="auto"/>
          </w:tcPr>
          <w:p w:rsidR="00D208A6" w:rsidRDefault="00E225BB" w:rsidP="00E225BB">
            <w:pPr>
              <w:jc w:val="left"/>
            </w:pPr>
            <w:r>
              <w:t>Dataspace</w:t>
            </w:r>
            <w:r w:rsidR="009E2157">
              <w:t xml:space="preserve"> </w:t>
            </w:r>
            <w:r>
              <w:br/>
            </w:r>
            <w:r w:rsidRPr="00E225BB">
              <w:rPr>
                <w:sz w:val="16"/>
              </w:rPr>
              <w:t>(</w:t>
            </w:r>
            <w:r w:rsidR="009E2157" w:rsidRPr="00E225BB">
              <w:rPr>
                <w:sz w:val="16"/>
              </w:rPr>
              <w:t xml:space="preserve">current </w:t>
            </w:r>
            <w:r w:rsidRPr="00E225BB">
              <w:rPr>
                <w:sz w:val="16"/>
              </w:rPr>
              <w:t xml:space="preserve">chunked </w:t>
            </w:r>
            <w:r w:rsidR="009E2157" w:rsidRPr="00E225BB">
              <w:rPr>
                <w:sz w:val="16"/>
              </w:rPr>
              <w:t>dimension</w:t>
            </w:r>
            <w:r>
              <w:rPr>
                <w:sz w:val="16"/>
              </w:rPr>
              <w:t>s</w:t>
            </w:r>
            <w:r w:rsidRPr="00E225BB">
              <w:rPr>
                <w:sz w:val="16"/>
              </w:rPr>
              <w:t>)</w:t>
            </w:r>
          </w:p>
        </w:tc>
        <w:tc>
          <w:tcPr>
            <w:tcW w:w="2571" w:type="dxa"/>
            <w:shd w:val="clear" w:color="auto" w:fill="auto"/>
          </w:tcPr>
          <w:p w:rsidR="00D208A6" w:rsidRDefault="00D208A6" w:rsidP="009E2157">
            <w:pPr>
              <w:jc w:val="left"/>
            </w:pPr>
            <w:r>
              <w:t>Dataset object header</w:t>
            </w:r>
          </w:p>
        </w:tc>
        <w:tc>
          <w:tcPr>
            <w:tcW w:w="2571" w:type="dxa"/>
            <w:shd w:val="clear" w:color="auto" w:fill="auto"/>
          </w:tcPr>
          <w:p w:rsidR="00D208A6" w:rsidRDefault="00D208A6" w:rsidP="009E2157">
            <w:pPr>
              <w:pStyle w:val="PlainText"/>
              <w:jc w:val="left"/>
            </w:pPr>
            <w:r>
              <w:t>H5Dset_extent</w:t>
            </w:r>
          </w:p>
        </w:tc>
        <w:tc>
          <w:tcPr>
            <w:tcW w:w="2309" w:type="dxa"/>
          </w:tcPr>
          <w:p w:rsidR="00D208A6" w:rsidRDefault="00D208A6" w:rsidP="009E2157">
            <w:pPr>
              <w:jc w:val="left"/>
            </w:pPr>
            <w:r>
              <w:t>Library and application</w:t>
            </w:r>
          </w:p>
        </w:tc>
      </w:tr>
    </w:tbl>
    <w:p w:rsidR="00F42265" w:rsidRPr="00FF0A9D" w:rsidRDefault="00F42265" w:rsidP="00F42265">
      <w:pPr>
        <w:pStyle w:val="TableFootnote"/>
        <w:rPr>
          <w:color w:val="0000FF"/>
          <w:sz w:val="24"/>
        </w:rPr>
      </w:pPr>
      <w:r>
        <w:rPr>
          <w:color w:val="0000FF"/>
          <w:sz w:val="24"/>
        </w:rPr>
        <w:t xml:space="preserve"> </w:t>
      </w:r>
    </w:p>
    <w:p w:rsidR="005539E5" w:rsidRPr="005539E5" w:rsidRDefault="006208F1" w:rsidP="005539E5">
      <w:pPr>
        <w:pStyle w:val="Heading2"/>
        <w:rPr>
          <w:sz w:val="28"/>
          <w:szCs w:val="28"/>
        </w:rPr>
      </w:pPr>
      <w:r>
        <w:t>Additional information</w:t>
      </w:r>
    </w:p>
    <w:p w:rsidR="005539E5" w:rsidRDefault="005539E5" w:rsidP="005539E5">
      <w:r>
        <w:t xml:space="preserve">See the following texts for </w:t>
      </w:r>
      <w:r w:rsidR="00E55A13">
        <w:t>additional</w:t>
      </w:r>
      <w:r>
        <w:t xml:space="preserve"> details</w:t>
      </w:r>
      <w:r w:rsidR="006208F1">
        <w:t>, usage information,</w:t>
      </w:r>
      <w:r>
        <w:t xml:space="preserve"> and examples.</w:t>
      </w:r>
    </w:p>
    <w:p w:rsidR="005539E5" w:rsidRDefault="005539E5" w:rsidP="005539E5">
      <w:pPr>
        <w:pStyle w:val="Heading3"/>
      </w:pPr>
      <w:r>
        <w:t>Properties</w:t>
      </w:r>
    </w:p>
    <w:p w:rsidR="00AC60BE" w:rsidRDefault="005539E5" w:rsidP="005539E5">
      <w:r>
        <w:t xml:space="preserve">HDF5 property lists are used for both static and dynamic user metadata.  Object creation property lists are static; they </w:t>
      </w:r>
      <w:r w:rsidR="00AC60BE">
        <w:t xml:space="preserve">are stored with the object and </w:t>
      </w:r>
      <w:r>
        <w:t xml:space="preserve">cannot be changed without rewriting </w:t>
      </w:r>
      <w:r w:rsidR="00667971">
        <w:t>that</w:t>
      </w:r>
      <w:r>
        <w:t xml:space="preserve"> object.  Object access property lists are dynamic, or transient</w:t>
      </w:r>
      <w:r w:rsidR="004035BC">
        <w:t>.  T</w:t>
      </w:r>
      <w:r w:rsidR="00102EBA">
        <w:t xml:space="preserve">hey </w:t>
      </w:r>
      <w:r w:rsidR="004035BC">
        <w:t>must be</w:t>
      </w:r>
      <w:r w:rsidR="00102EBA">
        <w:t xml:space="preserve"> </w:t>
      </w:r>
      <w:r>
        <w:t xml:space="preserve">defined </w:t>
      </w:r>
      <w:r w:rsidR="00AC60BE">
        <w:t>when an object is first created</w:t>
      </w:r>
      <w:r w:rsidR="004035BC">
        <w:t xml:space="preserve"> and </w:t>
      </w:r>
      <w:r w:rsidR="00AC60BE">
        <w:t xml:space="preserve">redefined </w:t>
      </w:r>
      <w:r>
        <w:t xml:space="preserve">every time </w:t>
      </w:r>
      <w:r w:rsidR="00AC60BE">
        <w:t>the</w:t>
      </w:r>
      <w:r>
        <w:t xml:space="preserve"> object is opened</w:t>
      </w:r>
      <w:r w:rsidR="004035BC">
        <w:t>; they are not stored</w:t>
      </w:r>
      <w:r w:rsidR="00AC60BE">
        <w:t>.</w:t>
      </w:r>
    </w:p>
    <w:p w:rsidR="00AC60BE" w:rsidRDefault="00AC60BE" w:rsidP="005539E5"/>
    <w:p w:rsidR="003237CD" w:rsidRDefault="00AC60BE" w:rsidP="00AC60BE">
      <w:pPr>
        <w:jc w:val="left"/>
      </w:pPr>
      <w:r>
        <w:t xml:space="preserve">Both static and dynamic user properties associated with the following classes of objects are </w:t>
      </w:r>
      <w:r w:rsidR="004035BC">
        <w:t xml:space="preserve">discussed in </w:t>
      </w:r>
      <w:r w:rsidR="00102EBA">
        <w:t xml:space="preserve">specific chapters of The </w:t>
      </w:r>
      <w:r w:rsidR="00102EBA" w:rsidRPr="00AC60BE">
        <w:rPr>
          <w:rStyle w:val="Citation"/>
        </w:rPr>
        <w:t>HDF5 User’s Guide</w:t>
      </w:r>
      <w:r w:rsidR="00102EBA">
        <w:t xml:space="preserve"> (</w:t>
      </w:r>
      <w:r w:rsidR="00102EBA" w:rsidRPr="000D1B8E">
        <w:t>http://www.hdfgroup.org/HDF5/doc/UG/index.html</w:t>
      </w:r>
      <w:r w:rsidR="00102EBA">
        <w:t>)</w:t>
      </w:r>
      <w:r w:rsidR="00F613F7">
        <w:t>:</w:t>
      </w:r>
    </w:p>
    <w:p w:rsidR="003237CD" w:rsidRPr="003237CD" w:rsidRDefault="00AC60BE" w:rsidP="003237CD">
      <w:pPr>
        <w:tabs>
          <w:tab w:val="left" w:pos="3600"/>
        </w:tabs>
        <w:ind w:left="720"/>
        <w:jc w:val="left"/>
        <w:rPr>
          <w:i/>
        </w:rPr>
      </w:pPr>
      <w:r w:rsidRPr="003237CD">
        <w:rPr>
          <w:u w:val="single"/>
        </w:rPr>
        <w:t>Object</w:t>
      </w:r>
      <w:r>
        <w:tab/>
      </w:r>
      <w:r w:rsidR="004035BC">
        <w:rPr>
          <w:u w:val="single"/>
        </w:rPr>
        <w:t>Chapter</w:t>
      </w:r>
      <w:r w:rsidR="003237CD">
        <w:br/>
      </w:r>
      <w:r>
        <w:t xml:space="preserve">File properties </w:t>
      </w:r>
      <w:r w:rsidR="003237CD">
        <w:tab/>
        <w:t>“The HDF5 File</w:t>
      </w:r>
      <w:r w:rsidR="004035BC">
        <w:t>”</w:t>
      </w:r>
      <w:r w:rsidR="003237CD">
        <w:rPr>
          <w:i/>
        </w:rPr>
        <w:br/>
      </w:r>
      <w:r w:rsidR="003237CD">
        <w:t xml:space="preserve">Group properties </w:t>
      </w:r>
      <w:r w:rsidR="003237CD">
        <w:tab/>
        <w:t xml:space="preserve">“HDF5 Groups” </w:t>
      </w:r>
      <w:r w:rsidR="003237CD">
        <w:br/>
      </w:r>
      <w:r>
        <w:t xml:space="preserve">Dataset properties </w:t>
      </w:r>
      <w:r w:rsidR="003237CD">
        <w:tab/>
        <w:t>“</w:t>
      </w:r>
      <w:r>
        <w:t>HDF5 Datasets</w:t>
      </w:r>
      <w:r w:rsidR="003237CD">
        <w:t xml:space="preserve">” </w:t>
      </w:r>
    </w:p>
    <w:p w:rsidR="005539E5" w:rsidRDefault="00425B7E" w:rsidP="00D13470">
      <w:r>
        <w:t>The</w:t>
      </w:r>
      <w:r w:rsidR="00102EBA">
        <w:t xml:space="preserve"> “</w:t>
      </w:r>
      <w:r w:rsidR="004035BC">
        <w:t xml:space="preserve">H5P: </w:t>
      </w:r>
      <w:r w:rsidR="00102EBA">
        <w:t>Property List</w:t>
      </w:r>
      <w:r w:rsidR="004035BC">
        <w:t xml:space="preserve"> Interface</w:t>
      </w:r>
      <w:r w:rsidR="00102EBA">
        <w:t xml:space="preserve">” section </w:t>
      </w:r>
      <w:r w:rsidR="004035BC">
        <w:t>(http://www.hdfgroup.org/HDF5/doc/RM/RM_H5P.html) in</w:t>
      </w:r>
      <w:r w:rsidR="00102EBA">
        <w:t xml:space="preserve"> the</w:t>
      </w:r>
      <w:r>
        <w:t xml:space="preserve"> </w:t>
      </w:r>
      <w:r w:rsidRPr="00102EBA">
        <w:rPr>
          <w:i/>
        </w:rPr>
        <w:t>HDF5 Reference Manual</w:t>
      </w:r>
      <w:r>
        <w:t xml:space="preserve"> lists and describes</w:t>
      </w:r>
      <w:r w:rsidR="00102EBA">
        <w:t xml:space="preserve"> the usage details for </w:t>
      </w:r>
      <w:r>
        <w:t xml:space="preserve">all of the interfaces </w:t>
      </w:r>
      <w:r w:rsidR="00102EBA">
        <w:t>used to</w:t>
      </w:r>
      <w:r>
        <w:t xml:space="preserve"> manag</w:t>
      </w:r>
      <w:r w:rsidR="00102EBA">
        <w:t>e</w:t>
      </w:r>
      <w:r>
        <w:t xml:space="preserve"> the above </w:t>
      </w:r>
      <w:r w:rsidR="00102EBA">
        <w:t xml:space="preserve">types of </w:t>
      </w:r>
      <w:r>
        <w:t>properties and several additional types</w:t>
      </w:r>
      <w:r w:rsidR="00D13470">
        <w:t>.</w:t>
      </w:r>
    </w:p>
    <w:p w:rsidR="005539E5" w:rsidRDefault="005539E5" w:rsidP="005539E5">
      <w:pPr>
        <w:pStyle w:val="Heading3"/>
      </w:pPr>
      <w:r>
        <w:t>Attributes</w:t>
      </w:r>
    </w:p>
    <w:p w:rsidR="002D3934" w:rsidRDefault="005539E5" w:rsidP="005539E5">
      <w:pPr>
        <w:rPr>
          <w:sz w:val="28"/>
          <w:szCs w:val="28"/>
        </w:rPr>
      </w:pPr>
      <w:r>
        <w:t>HDF5 attributes</w:t>
      </w:r>
      <w:r w:rsidR="001D413A">
        <w:t>, which</w:t>
      </w:r>
      <w:r>
        <w:t xml:space="preserve"> </w:t>
      </w:r>
      <w:r w:rsidR="00F613F7">
        <w:t xml:space="preserve">offer nearly infinite flexibility for </w:t>
      </w:r>
      <w:r>
        <w:t>dynamic user metadata</w:t>
      </w:r>
      <w:r w:rsidR="001D413A">
        <w:t xml:space="preserve">, </w:t>
      </w:r>
      <w:r w:rsidR="00F613F7">
        <w:t>are discussed in:</w:t>
      </w:r>
    </w:p>
    <w:p w:rsidR="00F613F7" w:rsidRDefault="00102EBA" w:rsidP="00F613F7">
      <w:pPr>
        <w:ind w:left="1440" w:hanging="720"/>
        <w:jc w:val="left"/>
      </w:pPr>
      <w:r>
        <w:t xml:space="preserve">The </w:t>
      </w:r>
      <w:r w:rsidR="00F613F7">
        <w:t>“HDF5 Attributes” chapter of</w:t>
      </w:r>
      <w:r w:rsidR="00F613F7" w:rsidRPr="00102EBA">
        <w:t xml:space="preserve"> </w:t>
      </w:r>
      <w:r>
        <w:t>t</w:t>
      </w:r>
      <w:r w:rsidR="00F613F7" w:rsidRPr="00102EBA">
        <w:t>he</w:t>
      </w:r>
      <w:r w:rsidR="00F613F7" w:rsidRPr="003237CD">
        <w:rPr>
          <w:i/>
        </w:rPr>
        <w:t xml:space="preserve"> HDF5 User’s Guide</w:t>
      </w:r>
      <w:r w:rsidR="00F613F7">
        <w:br/>
      </w:r>
      <w:r w:rsidR="00F613F7" w:rsidRPr="00F613F7">
        <w:t>http://www.hdfgroup.org/HDF5/doc/UG/UG_frame13Attributes.html</w:t>
      </w:r>
    </w:p>
    <w:p w:rsidR="00F613F7" w:rsidRDefault="00F613F7" w:rsidP="00F613F7">
      <w:pPr>
        <w:ind w:left="1440" w:hanging="720"/>
        <w:jc w:val="left"/>
      </w:pPr>
      <w:r>
        <w:t xml:space="preserve"> </w:t>
      </w:r>
      <w:r w:rsidR="00102EBA">
        <w:t xml:space="preserve">The </w:t>
      </w:r>
      <w:r>
        <w:t>“H5</w:t>
      </w:r>
      <w:r w:rsidR="00102EBA">
        <w:t>A</w:t>
      </w:r>
      <w:r>
        <w:t xml:space="preserve">: Attribute Interface” </w:t>
      </w:r>
      <w:r w:rsidR="00102EBA">
        <w:t xml:space="preserve">section </w:t>
      </w:r>
      <w:r>
        <w:t xml:space="preserve">in the </w:t>
      </w:r>
      <w:r w:rsidRPr="00AC60BE">
        <w:rPr>
          <w:rStyle w:val="Citation"/>
        </w:rPr>
        <w:t>HDF5 Reference Manual</w:t>
      </w:r>
      <w:r>
        <w:t xml:space="preserve"> </w:t>
      </w:r>
      <w:r>
        <w:br/>
        <w:t>http://www.hdfgroup.org/HDF5/doc/RM/RM_H5A.html</w:t>
      </w:r>
    </w:p>
    <w:p w:rsidR="00425B7E" w:rsidRDefault="00425B7E" w:rsidP="00425B7E">
      <w:pPr>
        <w:pStyle w:val="Heading3"/>
      </w:pPr>
      <w:r>
        <w:t>Library metadata</w:t>
      </w:r>
    </w:p>
    <w:p w:rsidR="00425B7E" w:rsidRPr="00425B7E" w:rsidRDefault="00425B7E" w:rsidP="00425B7E">
      <w:r>
        <w:t xml:space="preserve">Aside from the hierarchical structure of a file, library metadata is generally opaque to the user.  </w:t>
      </w:r>
    </w:p>
    <w:p w:rsidR="005539E5" w:rsidRPr="000D1B8E" w:rsidRDefault="00102EBA" w:rsidP="000D1B8E">
      <w:pPr>
        <w:jc w:val="left"/>
      </w:pPr>
      <w:r>
        <w:t>If a file’s structure is</w:t>
      </w:r>
      <w:r w:rsidR="000D1B8E">
        <w:t xml:space="preserve"> unknown</w:t>
      </w:r>
      <w:r>
        <w:t xml:space="preserve">, it </w:t>
      </w:r>
      <w:r w:rsidR="000D1B8E">
        <w:t>can be determined through functions descr</w:t>
      </w:r>
      <w:r w:rsidR="001D413A">
        <w:t>ibed in the “H5L: L</w:t>
      </w:r>
      <w:r w:rsidR="00E62151">
        <w:t xml:space="preserve">ink Interface,” “H5O: Object Interface,” </w:t>
      </w:r>
      <w:r w:rsidR="000D1B8E">
        <w:t xml:space="preserve">and </w:t>
      </w:r>
      <w:r w:rsidR="00E62151">
        <w:t>“H5G: Group Interface”</w:t>
      </w:r>
      <w:r w:rsidR="000D1B8E">
        <w:t xml:space="preserve"> sections of the </w:t>
      </w:r>
      <w:r w:rsidR="000D1B8E" w:rsidRPr="00AC60BE">
        <w:rPr>
          <w:rStyle w:val="Citation"/>
        </w:rPr>
        <w:t>HDF5 Reference Manual</w:t>
      </w:r>
      <w:r w:rsidR="00E62151">
        <w:rPr>
          <w:rStyle w:val="Citation"/>
          <w:i w:val="0"/>
        </w:rPr>
        <w:t xml:space="preserve"> (</w:t>
      </w:r>
      <w:r w:rsidR="000D1B8E">
        <w:t>http://www.hdfgroup.org/HDF5/doc</w:t>
      </w:r>
      <w:r w:rsidR="00E62151">
        <w:t>/RM/</w:t>
      </w:r>
      <w:r w:rsidR="000D1B8E">
        <w:t>RM_H5Front.html</w:t>
      </w:r>
      <w:r w:rsidR="00E62151">
        <w:t>).</w:t>
      </w:r>
    </w:p>
    <w:p w:rsidR="00102EBA" w:rsidRPr="00102EBA" w:rsidRDefault="00102EBA" w:rsidP="00102EBA">
      <w:pPr>
        <w:pStyle w:val="Heading3"/>
        <w:rPr>
          <w:sz w:val="28"/>
          <w:szCs w:val="28"/>
        </w:rPr>
      </w:pPr>
      <w:r>
        <w:t>Managing metadata</w:t>
      </w:r>
    </w:p>
    <w:p w:rsidR="0091772C" w:rsidRDefault="00102EBA" w:rsidP="00102EBA">
      <w:r>
        <w:t xml:space="preserve">Significant performance gains can be achieved in certain circumstances by </w:t>
      </w:r>
      <w:r w:rsidR="0091772C">
        <w:t>directly managing metadata I/O</w:t>
      </w:r>
      <w:r>
        <w:t xml:space="preserve">, most often in a high-performance computing (HPC) environment or </w:t>
      </w:r>
      <w:r w:rsidR="001D413A">
        <w:t xml:space="preserve">when working </w:t>
      </w:r>
      <w:r>
        <w:t>with large data and complex access patterns.</w:t>
      </w:r>
      <w:r w:rsidR="0091772C">
        <w:t xml:space="preserve">  This can be a complex undertaking and should not be undertaken without careful study.  </w:t>
      </w:r>
    </w:p>
    <w:p w:rsidR="0091772C" w:rsidRDefault="0091772C" w:rsidP="00E62151">
      <w:pPr>
        <w:jc w:val="left"/>
      </w:pPr>
      <w:r>
        <w:t>These issues are discussed in “Metadata Caching in HDF5” (http://www.hdfgroup.org/HDF5/doc/</w:t>
      </w:r>
      <w:r w:rsidRPr="0091772C">
        <w:t>Advanced/MetadataCache/index.html</w:t>
      </w:r>
      <w:r>
        <w:t xml:space="preserve">), a </w:t>
      </w:r>
      <w:r w:rsidR="001D413A">
        <w:t>document</w:t>
      </w:r>
      <w:r>
        <w:t xml:space="preserve"> in the </w:t>
      </w:r>
      <w:r w:rsidRPr="0091772C">
        <w:rPr>
          <w:rStyle w:val="Citation"/>
        </w:rPr>
        <w:t xml:space="preserve">Advance Topics in HDF5 </w:t>
      </w:r>
      <w:r>
        <w:t>collection (</w:t>
      </w:r>
      <w:r w:rsidRPr="00E62151">
        <w:t>http://www.hdfgroup.org/HDF5/doc/Advanced.html</w:t>
      </w:r>
      <w:r>
        <w:t>).</w:t>
      </w:r>
      <w:r>
        <w:rPr>
          <w:rStyle w:val="FootnoteReference"/>
        </w:rPr>
        <w:footnoteReference w:id="1"/>
      </w:r>
    </w:p>
    <w:p w:rsidR="00E62151" w:rsidRDefault="0091772C" w:rsidP="00E62151">
      <w:pPr>
        <w:jc w:val="left"/>
      </w:pPr>
      <w:r>
        <w:t xml:space="preserve">The HDF5 functions used </w:t>
      </w:r>
      <w:r w:rsidR="00E62151">
        <w:t xml:space="preserve">to manage metadata caching are described in the “H5F: File Interface” and “H5P: Property List Interface” sections of the </w:t>
      </w:r>
      <w:r w:rsidR="00E62151" w:rsidRPr="00E62151">
        <w:rPr>
          <w:rStyle w:val="Citation"/>
        </w:rPr>
        <w:t>HDF5 Reference Manual</w:t>
      </w:r>
      <w:r w:rsidR="00E62151">
        <w:t xml:space="preserve"> (</w:t>
      </w:r>
      <w:hyperlink r:id="rId8" w:history="1">
        <w:r w:rsidR="001D413A" w:rsidRPr="00865DC7">
          <w:rPr>
            <w:rStyle w:val="Hyperlink"/>
          </w:rPr>
          <w:t>http://www.hdfgroup.org/HDF5/doc/RM/RM_H5Front.html</w:t>
        </w:r>
      </w:hyperlink>
      <w:r w:rsidR="00E62151">
        <w:t>).</w:t>
      </w:r>
      <w:r w:rsidR="001D413A">
        <w:t xml:space="preserve">  Look for functions with names containing the string ‘mdc’.</w:t>
      </w:r>
    </w:p>
    <w:p w:rsidR="000D1B8E" w:rsidRDefault="000D1B8E" w:rsidP="00102EBA">
      <w:pPr>
        <w:rPr>
          <w:sz w:val="28"/>
          <w:szCs w:val="28"/>
        </w:rPr>
      </w:pPr>
      <w:r>
        <w:br w:type="page"/>
      </w:r>
    </w:p>
    <w:p w:rsidR="006B3043" w:rsidRDefault="006B3043" w:rsidP="00307C7C">
      <w:pPr>
        <w:pStyle w:val="Heading"/>
      </w:pPr>
      <w:r>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6B3043" w:rsidRPr="009D6CFF">
        <w:trPr>
          <w:jc w:val="center"/>
        </w:trPr>
        <w:tc>
          <w:tcPr>
            <w:tcW w:w="2337" w:type="dxa"/>
          </w:tcPr>
          <w:p w:rsidR="006B3043" w:rsidRPr="009D6CFF" w:rsidRDefault="00307C7C" w:rsidP="006B3043">
            <w:pPr>
              <w:jc w:val="left"/>
              <w:rPr>
                <w:i/>
              </w:rPr>
            </w:pPr>
            <w:r>
              <w:rPr>
                <w:i/>
              </w:rPr>
              <w:t>December 8, 2010:</w:t>
            </w:r>
          </w:p>
        </w:tc>
        <w:tc>
          <w:tcPr>
            <w:tcW w:w="7743" w:type="dxa"/>
          </w:tcPr>
          <w:p w:rsidR="006B3043" w:rsidRPr="009D6CFF" w:rsidRDefault="006B3043" w:rsidP="00EE00BA">
            <w:pPr>
              <w:jc w:val="left"/>
            </w:pPr>
            <w:r w:rsidRPr="009D6CFF">
              <w:t>Version 1</w:t>
            </w:r>
            <w:r w:rsidR="00EE00BA">
              <w:t>,</w:t>
            </w:r>
            <w:r w:rsidRPr="009D6CFF">
              <w:t xml:space="preserve"> </w:t>
            </w:r>
            <w:r w:rsidR="00EE00BA">
              <w:t>un</w:t>
            </w:r>
            <w:r w:rsidRPr="009D6CFF">
              <w:t>circulated</w:t>
            </w:r>
            <w:r w:rsidR="00EE00BA">
              <w:t xml:space="preserve"> draft</w:t>
            </w:r>
            <w:r w:rsidRPr="009D6CFF">
              <w:t xml:space="preserve">. </w:t>
            </w:r>
          </w:p>
        </w:tc>
      </w:tr>
      <w:tr w:rsidR="006B3043" w:rsidRPr="009D6CFF">
        <w:trPr>
          <w:jc w:val="center"/>
        </w:trPr>
        <w:tc>
          <w:tcPr>
            <w:tcW w:w="2337" w:type="dxa"/>
          </w:tcPr>
          <w:p w:rsidR="006B3043" w:rsidRPr="009D6CFF" w:rsidRDefault="002313D6" w:rsidP="001D413A">
            <w:pPr>
              <w:jc w:val="left"/>
              <w:rPr>
                <w:rStyle w:val="Emphasis"/>
              </w:rPr>
            </w:pPr>
            <w:r>
              <w:rPr>
                <w:rStyle w:val="Emphasis"/>
              </w:rPr>
              <w:t xml:space="preserve">January </w:t>
            </w:r>
            <w:r w:rsidR="001D413A">
              <w:rPr>
                <w:rStyle w:val="Emphasis"/>
              </w:rPr>
              <w:t>31</w:t>
            </w:r>
            <w:r w:rsidR="006B3043" w:rsidRPr="009D6CFF">
              <w:rPr>
                <w:rStyle w:val="Emphasis"/>
              </w:rPr>
              <w:t>, 20</w:t>
            </w:r>
            <w:r w:rsidR="00307C7C">
              <w:rPr>
                <w:rStyle w:val="Emphasis"/>
              </w:rPr>
              <w:t>1</w:t>
            </w:r>
            <w:r>
              <w:rPr>
                <w:rStyle w:val="Emphasis"/>
              </w:rPr>
              <w:t>1</w:t>
            </w:r>
            <w:r w:rsidR="006B3043" w:rsidRPr="009D6CFF">
              <w:rPr>
                <w:rStyle w:val="Emphasis"/>
              </w:rPr>
              <w:t>:</w:t>
            </w:r>
          </w:p>
        </w:tc>
        <w:tc>
          <w:tcPr>
            <w:tcW w:w="7743" w:type="dxa"/>
          </w:tcPr>
          <w:p w:rsidR="006B3043" w:rsidRPr="009D6CFF" w:rsidRDefault="006B3043" w:rsidP="002D3934">
            <w:pPr>
              <w:jc w:val="left"/>
              <w:rPr>
                <w:rStyle w:val="Emphasis"/>
              </w:rPr>
            </w:pPr>
            <w:r w:rsidRPr="009D6CFF">
              <w:rPr>
                <w:rStyle w:val="Emphasis"/>
                <w:i w:val="0"/>
              </w:rPr>
              <w:t>Version 2</w:t>
            </w:r>
            <w:r w:rsidR="00EE00BA">
              <w:rPr>
                <w:rStyle w:val="Emphasis"/>
                <w:i w:val="0"/>
              </w:rPr>
              <w:t>,</w:t>
            </w:r>
            <w:r w:rsidRPr="009D6CFF">
              <w:rPr>
                <w:rStyle w:val="Emphasis"/>
                <w:i w:val="0"/>
              </w:rPr>
              <w:t xml:space="preserve"> </w:t>
            </w:r>
            <w:r w:rsidR="002D3934">
              <w:rPr>
                <w:rStyle w:val="Emphasis"/>
                <w:i w:val="0"/>
              </w:rPr>
              <w:t>limited circulation for completeness review</w:t>
            </w:r>
            <w:r w:rsidRPr="009D6CFF">
              <w:rPr>
                <w:rStyle w:val="Emphasis"/>
                <w:i w:val="0"/>
              </w:rPr>
              <w:t>.</w:t>
            </w:r>
          </w:p>
        </w:tc>
      </w:tr>
    </w:tbl>
    <w:p w:rsidR="00307C7C" w:rsidRPr="00EE00BA" w:rsidRDefault="00307C7C" w:rsidP="00EE00BA">
      <w:pPr>
        <w:pStyle w:val="Heading"/>
        <w:rPr>
          <w:color w:val="D9D9D9" w:themeColor="background1" w:themeShade="D9"/>
        </w:rPr>
      </w:pPr>
      <w:r w:rsidRPr="00EE00BA">
        <w:rPr>
          <w:color w:val="D9D9D9" w:themeColor="background1" w:themeShade="D9"/>
        </w:rPr>
        <w:t>Glossary, Terminology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898"/>
        <w:gridCol w:w="7254"/>
      </w:tblGrid>
      <w:tr w:rsidR="00EE00BA" w:rsidRPr="00EE00BA">
        <w:tc>
          <w:tcPr>
            <w:tcW w:w="2898" w:type="dxa"/>
          </w:tcPr>
          <w:p w:rsidR="00EE00BA" w:rsidRDefault="00EE00BA" w:rsidP="006B3043">
            <w:pPr>
              <w:rPr>
                <w:b/>
                <w:color w:val="D9D9D9" w:themeColor="background1" w:themeShade="D9"/>
              </w:rPr>
            </w:pPr>
            <w:r>
              <w:rPr>
                <w:b/>
                <w:color w:val="D9D9D9" w:themeColor="background1" w:themeShade="D9"/>
              </w:rPr>
              <w:t>library metadata</w:t>
            </w:r>
          </w:p>
        </w:tc>
        <w:tc>
          <w:tcPr>
            <w:tcW w:w="7254" w:type="dxa"/>
          </w:tcPr>
          <w:p w:rsidR="00EE00BA" w:rsidRPr="00EE00BA" w:rsidRDefault="00EE00BA" w:rsidP="006B3043">
            <w:pPr>
              <w:rPr>
                <w:color w:val="D9D9D9" w:themeColor="background1" w:themeShade="D9"/>
              </w:rPr>
            </w:pPr>
            <w:r>
              <w:rPr>
                <w:color w:val="D9D9D9" w:themeColor="background1" w:themeShade="D9"/>
              </w:rPr>
              <w:t>Metadata automatically created by the HDF5 library without input from the user application</w:t>
            </w:r>
          </w:p>
        </w:tc>
      </w:tr>
      <w:tr w:rsidR="00EE00BA" w:rsidRPr="00EE00BA">
        <w:tc>
          <w:tcPr>
            <w:tcW w:w="2898" w:type="dxa"/>
          </w:tcPr>
          <w:p w:rsidR="00EE00BA" w:rsidRDefault="00EE00BA" w:rsidP="006B3043">
            <w:pPr>
              <w:rPr>
                <w:b/>
                <w:color w:val="D9D9D9" w:themeColor="background1" w:themeShade="D9"/>
              </w:rPr>
            </w:pPr>
            <w:r>
              <w:rPr>
                <w:b/>
                <w:color w:val="D9D9D9" w:themeColor="background1" w:themeShade="D9"/>
              </w:rPr>
              <w:t>user metadata</w:t>
            </w:r>
          </w:p>
        </w:tc>
        <w:tc>
          <w:tcPr>
            <w:tcW w:w="7254" w:type="dxa"/>
          </w:tcPr>
          <w:p w:rsidR="00EE00BA" w:rsidRPr="00EE00BA" w:rsidRDefault="00EE00BA" w:rsidP="006B3043">
            <w:pPr>
              <w:rPr>
                <w:color w:val="D9D9D9" w:themeColor="background1" w:themeShade="D9"/>
              </w:rPr>
            </w:pPr>
            <w:r>
              <w:rPr>
                <w:color w:val="D9D9D9" w:themeColor="background1" w:themeShade="D9"/>
              </w:rPr>
              <w:t>Metadata that is under the control of the user application</w:t>
            </w:r>
          </w:p>
        </w:tc>
      </w:tr>
      <w:tr w:rsidR="00EE00BA" w:rsidRPr="00EE00BA">
        <w:tc>
          <w:tcPr>
            <w:tcW w:w="2898" w:type="dxa"/>
          </w:tcPr>
          <w:p w:rsidR="00EE00BA" w:rsidRDefault="00EE00BA" w:rsidP="006B3043">
            <w:pPr>
              <w:rPr>
                <w:b/>
                <w:color w:val="D9D9D9" w:themeColor="background1" w:themeShade="D9"/>
              </w:rPr>
            </w:pPr>
            <w:r>
              <w:rPr>
                <w:b/>
                <w:color w:val="D9D9D9" w:themeColor="background1" w:themeShade="D9"/>
              </w:rPr>
              <w:t>dynamic user metadata</w:t>
            </w:r>
          </w:p>
        </w:tc>
        <w:tc>
          <w:tcPr>
            <w:tcW w:w="7254" w:type="dxa"/>
          </w:tcPr>
          <w:p w:rsidR="00EE00BA" w:rsidRPr="00EE00BA" w:rsidRDefault="00EE00BA" w:rsidP="006B3043">
            <w:pPr>
              <w:rPr>
                <w:color w:val="D9D9D9" w:themeColor="background1" w:themeShade="D9"/>
              </w:rPr>
            </w:pPr>
            <w:r>
              <w:rPr>
                <w:color w:val="D9D9D9" w:themeColor="background1" w:themeShade="D9"/>
              </w:rPr>
              <w:t>User metadata that can change at will</w:t>
            </w:r>
          </w:p>
        </w:tc>
      </w:tr>
      <w:tr w:rsidR="00EE00BA" w:rsidRPr="00EE00BA">
        <w:tc>
          <w:tcPr>
            <w:tcW w:w="2898" w:type="dxa"/>
          </w:tcPr>
          <w:p w:rsidR="00EE00BA" w:rsidRDefault="00EE00BA" w:rsidP="00EE00BA">
            <w:pPr>
              <w:rPr>
                <w:b/>
                <w:color w:val="D9D9D9" w:themeColor="background1" w:themeShade="D9"/>
              </w:rPr>
            </w:pPr>
            <w:r>
              <w:rPr>
                <w:b/>
                <w:color w:val="D9D9D9" w:themeColor="background1" w:themeShade="D9"/>
              </w:rPr>
              <w:t>static user metadata</w:t>
            </w:r>
          </w:p>
        </w:tc>
        <w:tc>
          <w:tcPr>
            <w:tcW w:w="7254" w:type="dxa"/>
          </w:tcPr>
          <w:p w:rsidR="00EE00BA" w:rsidRPr="00EE00BA" w:rsidRDefault="00EE00BA" w:rsidP="006B3043">
            <w:pPr>
              <w:rPr>
                <w:color w:val="D9D9D9" w:themeColor="background1" w:themeShade="D9"/>
              </w:rPr>
            </w:pPr>
            <w:r>
              <w:rPr>
                <w:color w:val="D9D9D9" w:themeColor="background1" w:themeShade="D9"/>
              </w:rPr>
              <w:t>User metadata that cannot be changed without rewriting an HDF5 file or object</w:t>
            </w:r>
          </w:p>
        </w:tc>
      </w:tr>
      <w:tr w:rsidR="00EE00BA" w:rsidRPr="00EE00BA">
        <w:tc>
          <w:tcPr>
            <w:tcW w:w="2898" w:type="dxa"/>
          </w:tcPr>
          <w:p w:rsidR="00EE00BA" w:rsidRDefault="00EE00BA" w:rsidP="006B3043">
            <w:pPr>
              <w:rPr>
                <w:b/>
                <w:color w:val="D9D9D9" w:themeColor="background1" w:themeShade="D9"/>
              </w:rPr>
            </w:pPr>
          </w:p>
        </w:tc>
        <w:tc>
          <w:tcPr>
            <w:tcW w:w="7254" w:type="dxa"/>
          </w:tcPr>
          <w:p w:rsidR="00EE00BA" w:rsidRPr="00EE00BA" w:rsidRDefault="00EE00BA" w:rsidP="006B3043">
            <w:pPr>
              <w:rPr>
                <w:color w:val="D9D9D9" w:themeColor="background1" w:themeShade="D9"/>
              </w:rPr>
            </w:pPr>
          </w:p>
        </w:tc>
      </w:tr>
      <w:tr w:rsidR="00EE00BA" w:rsidRPr="00EE00BA">
        <w:tc>
          <w:tcPr>
            <w:tcW w:w="2898" w:type="dxa"/>
          </w:tcPr>
          <w:p w:rsidR="00EE00BA" w:rsidRPr="00EE00BA" w:rsidRDefault="00EE00BA" w:rsidP="006B3043">
            <w:pPr>
              <w:rPr>
                <w:b/>
                <w:color w:val="D9D9D9" w:themeColor="background1" w:themeShade="D9"/>
              </w:rPr>
            </w:pPr>
            <w:r w:rsidRPr="00EE00BA">
              <w:rPr>
                <w:b/>
                <w:color w:val="D9D9D9" w:themeColor="background1" w:themeShade="D9"/>
              </w:rPr>
              <w:t>Deprecated terms:</w:t>
            </w:r>
          </w:p>
        </w:tc>
        <w:tc>
          <w:tcPr>
            <w:tcW w:w="7254" w:type="dxa"/>
          </w:tcPr>
          <w:p w:rsidR="00EE00BA" w:rsidRPr="00EE00BA" w:rsidRDefault="00EE00BA" w:rsidP="006B3043">
            <w:pPr>
              <w:rPr>
                <w:color w:val="D9D9D9" w:themeColor="background1" w:themeShade="D9"/>
              </w:rPr>
            </w:pPr>
          </w:p>
        </w:tc>
      </w:tr>
      <w:tr w:rsidR="00EE00BA" w:rsidRPr="00EE00BA">
        <w:tc>
          <w:tcPr>
            <w:tcW w:w="2898" w:type="dxa"/>
          </w:tcPr>
          <w:p w:rsidR="00EE00BA" w:rsidRDefault="00EE00BA" w:rsidP="006B3043">
            <w:pPr>
              <w:rPr>
                <w:b/>
                <w:color w:val="D9D9D9" w:themeColor="background1" w:themeShade="D9"/>
              </w:rPr>
            </w:pPr>
            <w:r>
              <w:rPr>
                <w:b/>
                <w:color w:val="D9D9D9" w:themeColor="background1" w:themeShade="D9"/>
              </w:rPr>
              <w:t>structural metadata</w:t>
            </w:r>
          </w:p>
        </w:tc>
        <w:tc>
          <w:tcPr>
            <w:tcW w:w="7254" w:type="dxa"/>
          </w:tcPr>
          <w:p w:rsidR="00EE00BA" w:rsidRPr="00EE00BA" w:rsidRDefault="00EE00BA" w:rsidP="006B3043">
            <w:pPr>
              <w:rPr>
                <w:color w:val="D9D9D9" w:themeColor="background1" w:themeShade="D9"/>
              </w:rPr>
            </w:pPr>
          </w:p>
        </w:tc>
      </w:tr>
      <w:tr w:rsidR="00EE00BA" w:rsidRPr="00EE00BA">
        <w:tc>
          <w:tcPr>
            <w:tcW w:w="2898" w:type="dxa"/>
          </w:tcPr>
          <w:p w:rsidR="00EE00BA" w:rsidRPr="00EE00BA" w:rsidRDefault="00EE00BA" w:rsidP="006B3043">
            <w:pPr>
              <w:rPr>
                <w:b/>
                <w:color w:val="D9D9D9" w:themeColor="background1" w:themeShade="D9"/>
              </w:rPr>
            </w:pPr>
            <w:r>
              <w:rPr>
                <w:b/>
                <w:color w:val="D9D9D9" w:themeColor="background1" w:themeShade="D9"/>
              </w:rPr>
              <w:t>application metadata</w:t>
            </w:r>
          </w:p>
        </w:tc>
        <w:tc>
          <w:tcPr>
            <w:tcW w:w="7254" w:type="dxa"/>
          </w:tcPr>
          <w:p w:rsidR="00EE00BA" w:rsidRPr="00EE00BA" w:rsidRDefault="00EE00BA" w:rsidP="006B3043">
            <w:pPr>
              <w:rPr>
                <w:color w:val="D9D9D9" w:themeColor="background1" w:themeShade="D9"/>
              </w:rPr>
            </w:pPr>
          </w:p>
        </w:tc>
      </w:tr>
    </w:tbl>
    <w:p w:rsidR="00307C7C" w:rsidRDefault="00307C7C" w:rsidP="00307C7C">
      <w:pPr>
        <w:pStyle w:val="Heading"/>
      </w:pPr>
      <w:r>
        <w:t>See Also</w:t>
      </w:r>
    </w:p>
    <w:p w:rsidR="00307C7C" w:rsidRPr="00307C7C" w:rsidRDefault="00307C7C" w:rsidP="00307C7C">
      <w:pPr>
        <w:rPr>
          <w:rStyle w:val="Citation"/>
          <w:rFonts w:asciiTheme="majorHAnsi" w:eastAsiaTheme="majorEastAsia" w:hAnsiTheme="majorHAnsi" w:cstheme="majorBidi"/>
          <w:b/>
          <w:bCs/>
          <w:sz w:val="28"/>
          <w:szCs w:val="28"/>
        </w:rPr>
      </w:pPr>
      <w:r w:rsidRPr="00307C7C">
        <w:rPr>
          <w:rStyle w:val="Citation"/>
        </w:rPr>
        <w:t>HDF5 File Format Specification</w:t>
      </w:r>
      <w:r w:rsidRPr="00307C7C">
        <w:t xml:space="preserve">, </w:t>
      </w:r>
      <w:hyperlink r:id="rId9" w:history="1">
        <w:r>
          <w:rPr>
            <w:rStyle w:val="Hyperlink"/>
          </w:rPr>
          <w:t>http://www.hdfgroup.org/HDF5/doc/H5.format.html</w:t>
        </w:r>
      </w:hyperlink>
    </w:p>
    <w:p w:rsidR="00307C7C" w:rsidRPr="00307C7C" w:rsidRDefault="00307C7C" w:rsidP="00307C7C">
      <w:pPr>
        <w:rPr>
          <w:rStyle w:val="Citation"/>
        </w:rPr>
      </w:pPr>
      <w:r w:rsidRPr="00307C7C">
        <w:rPr>
          <w:rStyle w:val="Citation"/>
        </w:rPr>
        <w:t xml:space="preserve">HDF5 </w:t>
      </w:r>
      <w:r>
        <w:rPr>
          <w:rStyle w:val="Citation"/>
        </w:rPr>
        <w:t>User’s Guide</w:t>
      </w:r>
      <w:r w:rsidRPr="00307C7C">
        <w:t xml:space="preserve">, </w:t>
      </w:r>
      <w:hyperlink r:id="rId10" w:history="1">
        <w:r>
          <w:rPr>
            <w:rStyle w:val="Hyperlink"/>
          </w:rPr>
          <w:t>http://www.hdfgroup.org/HDF5/doc/UG/index.html</w:t>
        </w:r>
      </w:hyperlink>
    </w:p>
    <w:p w:rsidR="006B3043" w:rsidRPr="002D3934" w:rsidRDefault="00307C7C" w:rsidP="006B3043">
      <w:pPr>
        <w:rPr>
          <w:i/>
        </w:rPr>
      </w:pPr>
      <w:r w:rsidRPr="00307C7C">
        <w:rPr>
          <w:rStyle w:val="Citation"/>
        </w:rPr>
        <w:t xml:space="preserve">HDF5 </w:t>
      </w:r>
      <w:r>
        <w:rPr>
          <w:rStyle w:val="Citation"/>
        </w:rPr>
        <w:t>Reference Manual</w:t>
      </w:r>
      <w:r w:rsidRPr="00307C7C">
        <w:t xml:space="preserve">, </w:t>
      </w:r>
      <w:hyperlink r:id="rId11" w:history="1">
        <w:r>
          <w:rPr>
            <w:rStyle w:val="Hyperlink"/>
          </w:rPr>
          <w:t>http://www.hdfgroup.org/HDF5/doc/RM/RM_H5Front.html</w:t>
        </w:r>
      </w:hyperlink>
    </w:p>
    <w:sectPr w:rsidR="006B3043" w:rsidRPr="002D3934" w:rsidSect="006B3043">
      <w:headerReference w:type="even" r:id="rId12"/>
      <w:headerReference w:type="default" r:id="rId13"/>
      <w:footerReference w:type="even" r:id="rId14"/>
      <w:footerReference w:type="default" r:id="rId15"/>
      <w:headerReference w:type="first" r:id="rId16"/>
      <w:footerReference w:type="first" r:id="rId17"/>
      <w:pgSz w:w="12240" w:h="15840" w:code="1"/>
      <w:pgMar w:top="1152" w:right="1152" w:bottom="1440" w:left="1152" w:header="432"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35BC" w:rsidRDefault="004035BC" w:rsidP="006B3043">
      <w:r>
        <w:separator/>
      </w:r>
    </w:p>
  </w:endnote>
  <w:endnote w:type="continuationSeparator" w:id="0">
    <w:p w:rsidR="004035BC" w:rsidRDefault="004035BC" w:rsidP="006B3043">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E2" w:rsidRDefault="002E01E2">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4035BC" w:rsidRDefault="004035BC" w:rsidP="006B3043">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273318">
                <w:rPr>
                  <w:noProof/>
                </w:rPr>
                <w:t>7</w:t>
              </w:r>
            </w:fldSimple>
            <w:r>
              <w:t xml:space="preserve"> of </w:t>
            </w:r>
            <w:fldSimple w:instr=" NUMPAGES  ">
              <w:r w:rsidR="00273318">
                <w:rPr>
                  <w:noProof/>
                </w:rPr>
                <w:t>7</w:t>
              </w:r>
            </w:fldSimple>
          </w:p>
        </w:sdtContent>
      </w:sdt>
    </w:sdtContent>
  </w:sdt>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4035BC" w:rsidRDefault="004035BC" w:rsidP="006B3043">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273318">
                <w:rPr>
                  <w:noProof/>
                </w:rPr>
                <w:t>1</w:t>
              </w:r>
            </w:fldSimple>
            <w:r>
              <w:t xml:space="preserve"> of </w:t>
            </w:r>
            <w:fldSimple w:instr=" NUMPAGES  ">
              <w:r w:rsidR="00273318">
                <w:rPr>
                  <w:noProof/>
                </w:rPr>
                <w:t>7</w:t>
              </w:r>
            </w:fldSimple>
          </w:p>
        </w:sdtContent>
      </w:sdt>
    </w:sdtContent>
  </w:sdt>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35BC" w:rsidRDefault="004035BC" w:rsidP="006B3043">
      <w:r>
        <w:separator/>
      </w:r>
    </w:p>
  </w:footnote>
  <w:footnote w:type="continuationSeparator" w:id="0">
    <w:p w:rsidR="004035BC" w:rsidRDefault="004035BC" w:rsidP="006B3043">
      <w:r>
        <w:continuationSeparator/>
      </w:r>
    </w:p>
  </w:footnote>
  <w:footnote w:id="1">
    <w:p w:rsidR="004035BC" w:rsidRDefault="004035BC" w:rsidP="0091772C">
      <w:pPr>
        <w:pStyle w:val="FootnoteText"/>
      </w:pPr>
      <w:r>
        <w:rPr>
          <w:rStyle w:val="FootnoteReference"/>
        </w:rPr>
        <w:footnoteRef/>
      </w:r>
      <w:r>
        <w:t xml:space="preserve"> The URLs in this paragraph will be valid only after the publication of HDF5 Release 1.8.6, expected in mid-February 2011.</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E2" w:rsidRDefault="002E01E2">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5BC" w:rsidRDefault="004035BC" w:rsidP="006B3043">
    <w:pPr>
      <w:pStyle w:val="THGHeader2"/>
    </w:pPr>
    <w:r>
      <w:t xml:space="preserve">January </w:t>
    </w:r>
    <w:r w:rsidR="002E01E2">
      <w:t>31</w:t>
    </w:r>
    <w:r>
      <w:t>, 2011</w:t>
    </w:r>
    <w:r>
      <w:ptab w:relativeTo="margin" w:alignment="center" w:leader="none"/>
    </w:r>
    <w:r>
      <w:ptab w:relativeTo="margin" w:alignment="right" w:leader="none"/>
    </w:r>
    <w:r w:rsidR="002E01E2">
      <w:t xml:space="preserve">HDF5 </w:t>
    </w:r>
    <w:r>
      <w:t xml:space="preserve">Metadata </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5BC" w:rsidRPr="006D4EA4" w:rsidRDefault="004035BC" w:rsidP="006B3043">
    <w:pPr>
      <w:pStyle w:val="THGHeader"/>
    </w:pPr>
    <w:r>
      <w:t xml:space="preserve">January </w:t>
    </w:r>
    <w:r w:rsidR="002E01E2">
      <w:t>31</w:t>
    </w:r>
    <w:r>
      <w:t>, 2011</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BB6EC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5141D16"/>
    <w:lvl w:ilvl="0">
      <w:start w:val="1"/>
      <w:numFmt w:val="decimal"/>
      <w:pStyle w:val="ListNumber5"/>
      <w:lvlText w:val="%1)"/>
      <w:lvlJc w:val="left"/>
      <w:pPr>
        <w:ind w:left="1800" w:hanging="360"/>
      </w:pPr>
    </w:lvl>
  </w:abstractNum>
  <w:abstractNum w:abstractNumId="2">
    <w:nsid w:val="FFFFFF7D"/>
    <w:multiLevelType w:val="singleLevel"/>
    <w:tmpl w:val="652EF332"/>
    <w:lvl w:ilvl="0">
      <w:start w:val="1"/>
      <w:numFmt w:val="decimal"/>
      <w:pStyle w:val="ListNumber4"/>
      <w:lvlText w:val="%1)"/>
      <w:lvlJc w:val="left"/>
      <w:pPr>
        <w:ind w:left="1440" w:hanging="360"/>
      </w:pPr>
    </w:lvl>
  </w:abstractNum>
  <w:abstractNum w:abstractNumId="3">
    <w:nsid w:val="FFFFFF7E"/>
    <w:multiLevelType w:val="singleLevel"/>
    <w:tmpl w:val="B70E38B6"/>
    <w:lvl w:ilvl="0">
      <w:start w:val="1"/>
      <w:numFmt w:val="decimal"/>
      <w:pStyle w:val="ListNumber3"/>
      <w:lvlText w:val="%1)"/>
      <w:lvlJc w:val="left"/>
      <w:pPr>
        <w:ind w:left="1080" w:hanging="360"/>
      </w:pPr>
    </w:lvl>
  </w:abstractNum>
  <w:abstractNum w:abstractNumId="4">
    <w:nsid w:val="FFFFFF80"/>
    <w:multiLevelType w:val="singleLevel"/>
    <w:tmpl w:val="D6ECB8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E08FF4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0889DF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516554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D08074"/>
    <w:lvl w:ilvl="0">
      <w:start w:val="1"/>
      <w:numFmt w:val="decimal"/>
      <w:pStyle w:val="ListNumberReference"/>
      <w:lvlText w:val="%1."/>
      <w:lvlJc w:val="left"/>
      <w:pPr>
        <w:ind w:left="360" w:hanging="360"/>
      </w:pPr>
    </w:lvl>
  </w:abstractNum>
  <w:abstractNum w:abstractNumId="9">
    <w:nsid w:val="FFFFFF89"/>
    <w:multiLevelType w:val="singleLevel"/>
    <w:tmpl w:val="3BB602F4"/>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09DE427A"/>
    <w:multiLevelType w:val="hybridMultilevel"/>
    <w:tmpl w:val="128CFE1A"/>
    <w:lvl w:ilvl="0" w:tplc="98AC88B6">
      <w:start w:val="1"/>
      <w:numFmt w:val="bullet"/>
      <w:pStyle w:val="Abstract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164EAC"/>
    <w:multiLevelType w:val="hybridMultilevel"/>
    <w:tmpl w:val="DF7E6818"/>
    <w:lvl w:ilvl="0" w:tplc="7DAEECB6">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8"/>
  </w:num>
  <w:num w:numId="4">
    <w:abstractNumId w:val="3"/>
  </w:num>
  <w:num w:numId="5">
    <w:abstractNumId w:val="2"/>
  </w:num>
  <w:num w:numId="6">
    <w:abstractNumId w:val="1"/>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15"/>
  </w:num>
  <w:num w:numId="20">
    <w:abstractNumId w:val="14"/>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9"/>
  </w:num>
  <w:num w:numId="29">
    <w:abstractNumId w:val="7"/>
  </w:num>
  <w:num w:numId="30">
    <w:abstractNumId w:val="6"/>
  </w:num>
  <w:num w:numId="31">
    <w:abstractNumId w:val="5"/>
  </w:num>
  <w:num w:numId="32">
    <w:abstractNumId w:val="4"/>
  </w:num>
  <w:num w:numId="33">
    <w:abstractNumId w:val="8"/>
  </w:num>
  <w:num w:numId="34">
    <w:abstractNumId w:val="8"/>
    <w:lvlOverride w:ilvl="0">
      <w:startOverride w:val="1"/>
    </w:lvlOverride>
  </w:num>
  <w:num w:numId="35">
    <w:abstractNumId w:val="13"/>
  </w:num>
  <w:num w:numId="36">
    <w:abstractNumId w:val="12"/>
  </w:num>
  <w:num w:numId="37">
    <w:abstractNumId w:val="10"/>
  </w:num>
  <w:num w:numId="38">
    <w:abstractNumId w:val="16"/>
  </w:num>
  <w:num w:numId="39">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doNotTrackMove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5001DD"/>
    <w:rsid w:val="00046A44"/>
    <w:rsid w:val="000B095D"/>
    <w:rsid w:val="000D1B8E"/>
    <w:rsid w:val="00102EBA"/>
    <w:rsid w:val="001963DF"/>
    <w:rsid w:val="001D413A"/>
    <w:rsid w:val="001F2269"/>
    <w:rsid w:val="002313D6"/>
    <w:rsid w:val="00252139"/>
    <w:rsid w:val="00273318"/>
    <w:rsid w:val="002D3934"/>
    <w:rsid w:val="002E01E2"/>
    <w:rsid w:val="00307C7C"/>
    <w:rsid w:val="003237CD"/>
    <w:rsid w:val="00356440"/>
    <w:rsid w:val="003A2EBA"/>
    <w:rsid w:val="003B7EE0"/>
    <w:rsid w:val="004035BC"/>
    <w:rsid w:val="00425B7E"/>
    <w:rsid w:val="004C3221"/>
    <w:rsid w:val="005001DD"/>
    <w:rsid w:val="00514721"/>
    <w:rsid w:val="005539E5"/>
    <w:rsid w:val="0058402C"/>
    <w:rsid w:val="005A1F75"/>
    <w:rsid w:val="005E27D5"/>
    <w:rsid w:val="005F43A5"/>
    <w:rsid w:val="006208F1"/>
    <w:rsid w:val="00667971"/>
    <w:rsid w:val="006B0CA0"/>
    <w:rsid w:val="006B3043"/>
    <w:rsid w:val="00751690"/>
    <w:rsid w:val="007712C1"/>
    <w:rsid w:val="0085269A"/>
    <w:rsid w:val="0091772C"/>
    <w:rsid w:val="0094210C"/>
    <w:rsid w:val="00951813"/>
    <w:rsid w:val="00992BB7"/>
    <w:rsid w:val="009B4F69"/>
    <w:rsid w:val="009C5496"/>
    <w:rsid w:val="009E2157"/>
    <w:rsid w:val="00A44E02"/>
    <w:rsid w:val="00A81376"/>
    <w:rsid w:val="00AC60BE"/>
    <w:rsid w:val="00B80CF6"/>
    <w:rsid w:val="00C62437"/>
    <w:rsid w:val="00CA4EAA"/>
    <w:rsid w:val="00D13470"/>
    <w:rsid w:val="00D208A6"/>
    <w:rsid w:val="00D93391"/>
    <w:rsid w:val="00DD1F81"/>
    <w:rsid w:val="00E06BEC"/>
    <w:rsid w:val="00E225BB"/>
    <w:rsid w:val="00E55A13"/>
    <w:rsid w:val="00E62151"/>
    <w:rsid w:val="00E76BF4"/>
    <w:rsid w:val="00EE00BA"/>
    <w:rsid w:val="00F42265"/>
    <w:rsid w:val="00F613F7"/>
  </w:rsids>
  <m:mathPr>
    <m:mathFont m:val="Consola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0"/>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ListBullet2">
    <w:name w:val="List Bullet 2"/>
    <w:basedOn w:val="Normal"/>
    <w:uiPriority w:val="99"/>
    <w:unhideWhenUsed/>
    <w:rsid w:val="006B3043"/>
    <w:pPr>
      <w:numPr>
        <w:numId w:val="38"/>
      </w:numPr>
      <w:spacing w:after="0"/>
      <w:contextualSpacing/>
      <w:jc w:val="left"/>
    </w:pPr>
    <w:rPr>
      <w:szCs w:val="24"/>
    </w:rPr>
  </w:style>
  <w:style w:type="paragraph" w:customStyle="1" w:styleId="AbstractBullet">
    <w:name w:val="Abstract Bullet"/>
    <w:basedOn w:val="Abstract"/>
    <w:qFormat/>
    <w:rsid w:val="006B3043"/>
    <w:pPr>
      <w:numPr>
        <w:numId w:val="36"/>
      </w:numPr>
    </w:pPr>
  </w:style>
  <w:style w:type="paragraph" w:styleId="ListBullet3">
    <w:name w:val="List Bullet 3"/>
    <w:basedOn w:val="Normal"/>
    <w:uiPriority w:val="99"/>
    <w:unhideWhenUsed/>
    <w:rsid w:val="006B3043"/>
    <w:pPr>
      <w:tabs>
        <w:tab w:val="num" w:pos="1080"/>
      </w:tabs>
      <w:spacing w:after="0"/>
      <w:ind w:left="1080" w:hanging="360"/>
      <w:contextualSpacing/>
      <w:jc w:val="left"/>
    </w:pPr>
    <w:rPr>
      <w:szCs w:val="24"/>
    </w:rPr>
  </w:style>
  <w:style w:type="paragraph" w:styleId="TOAHeading">
    <w:name w:val="toa heading"/>
    <w:basedOn w:val="Normal"/>
    <w:next w:val="Normal"/>
    <w:uiPriority w:val="99"/>
    <w:unhideWhenUsed/>
    <w:rsid w:val="006B3043"/>
    <w:pPr>
      <w:spacing w:before="120" w:after="0"/>
      <w:jc w:val="left"/>
    </w:pPr>
    <w:rPr>
      <w:rFonts w:asciiTheme="majorHAnsi" w:eastAsiaTheme="majorEastAsia" w:hAnsiTheme="majorHAnsi" w:cstheme="majorBidi"/>
      <w:b/>
      <w:bCs/>
      <w:szCs w:val="24"/>
    </w:rPr>
  </w:style>
  <w:style w:type="character" w:customStyle="1" w:styleId="Citation">
    <w:name w:val="Citation"/>
    <w:basedOn w:val="DefaultParagraphFont"/>
    <w:rsid w:val="00307C7C"/>
    <w:rPr>
      <w:i/>
    </w:rPr>
  </w:style>
  <w:style w:type="character" w:styleId="FollowedHyperlink">
    <w:name w:val="FollowedHyperlink"/>
    <w:basedOn w:val="DefaultParagraphFont"/>
    <w:rsid w:val="00307C7C"/>
    <w:rPr>
      <w:color w:val="800080" w:themeColor="followedHyperlink"/>
      <w:u w:val="single"/>
    </w:rPr>
  </w:style>
  <w:style w:type="paragraph" w:styleId="FootnoteText">
    <w:name w:val="footnote text"/>
    <w:basedOn w:val="Normal"/>
    <w:link w:val="FootnoteTextChar"/>
    <w:rsid w:val="0091772C"/>
    <w:pPr>
      <w:spacing w:after="0"/>
    </w:pPr>
    <w:rPr>
      <w:szCs w:val="24"/>
    </w:rPr>
  </w:style>
  <w:style w:type="character" w:customStyle="1" w:styleId="FootnoteTextChar">
    <w:name w:val="Footnote Text Char"/>
    <w:basedOn w:val="DefaultParagraphFont"/>
    <w:link w:val="FootnoteText"/>
    <w:rsid w:val="0091772C"/>
    <w:rPr>
      <w:rFonts w:asciiTheme="minorHAnsi" w:hAnsiTheme="minorHAnsi"/>
      <w:sz w:val="24"/>
      <w:szCs w:val="24"/>
    </w:rPr>
  </w:style>
  <w:style w:type="character" w:styleId="FootnoteReference">
    <w:name w:val="footnote reference"/>
    <w:basedOn w:val="DefaultParagraphFont"/>
    <w:rsid w:val="0091772C"/>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dfgroup.org/HDF5/doc/RM/RM_H5Front.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dfgroup.org/HDF5/doc/RM/RM_H5Front.html" TargetMode="External"/><Relationship Id="rId9" Type="http://schemas.openxmlformats.org/officeDocument/2006/relationships/hyperlink" Target="http://www.hdfgroup.org/HDF5/doc/H5.format.html" TargetMode="External"/><Relationship Id="rId10" Type="http://schemas.openxmlformats.org/officeDocument/2006/relationships/hyperlink" Target="http://www.hdfgroup.org/HDF5/doc/UG/index.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fbaker:THG:Templates-RFC: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189A9-77D6-6146-A16F-14B52DC03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62</TotalTime>
  <Pages>7</Pages>
  <Words>1653</Words>
  <Characters>9425</Characters>
  <Application>Microsoft Macintosh Word</Application>
  <DocSecurity>0</DocSecurity>
  <Lines>78</Lines>
  <Paragraphs>18</Paragraphs>
  <ScaleCrop>false</ScaleCrop>
  <Company>The HDF Group</Company>
  <LinksUpToDate>false</LinksUpToDate>
  <CharactersWithSpaces>11574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Frank Baker</dc:creator>
  <cp:lastModifiedBy>Frank Baker</cp:lastModifiedBy>
  <cp:revision>8</cp:revision>
  <cp:lastPrinted>2011-01-31T21:28:00Z</cp:lastPrinted>
  <dcterms:created xsi:type="dcterms:W3CDTF">2011-01-31T20:24:00Z</dcterms:created>
  <dcterms:modified xsi:type="dcterms:W3CDTF">2011-01-31T21:37:00Z</dcterms:modified>
</cp:coreProperties>
</file>